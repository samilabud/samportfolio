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ackground w:color="ffffff">
    <v:background id="_x0000_s1025" filled="t" fillcolor="white"/>
  </w:background>
  <w:body>
    <w:tbl>
      <w:tblPr>
        <w:tblStyle w:val="documenttopsection"/>
        <w:tblW w:w="0" w:type="auto"/>
        <w:tblCellSpacing w:w="0" w:type="dxa"/>
        <w:tblLayout w:type="fixed"/>
        <w:tblCellMar>
          <w:top w:w="0" w:type="dxa"/>
          <w:left w:w="0" w:type="dxa"/>
          <w:bottom w:w="0" w:type="dxa"/>
          <w:right w:w="0" w:type="dxa"/>
        </w:tblCellMar>
        <w:tblLook w:val="05E0"/>
      </w:tblPr>
      <w:tblGrid>
        <w:gridCol w:w="1128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1280" w:type="dxa"/>
            <w:tcMar>
              <w:top w:w="0" w:type="dxa"/>
              <w:left w:w="0" w:type="dxa"/>
              <w:bottom w:w="0" w:type="dxa"/>
              <w:right w:w="0" w:type="dxa"/>
            </w:tcMar>
            <w:vAlign w:val="top"/>
            <w:hideMark/>
          </w:tcPr>
          <w:p>
            <w:pPr>
              <w:pStyle w:val="documentname"/>
              <w:pBdr>
                <w:top w:val="none" w:sz="0" w:space="0" w:color="auto"/>
                <w:left w:val="none" w:sz="0" w:space="0" w:color="auto"/>
                <w:bottom w:val="none" w:sz="0" w:space="0" w:color="auto"/>
                <w:right w:val="none" w:sz="0" w:space="0" w:color="auto"/>
              </w:pBdr>
              <w:spacing w:before="0" w:after="0"/>
              <w:ind w:left="0" w:right="0"/>
              <w:rPr>
                <w:rStyle w:val="documentleft-box"/>
                <w:rFonts w:ascii="Century Gothic" w:eastAsia="Century Gothic" w:hAnsi="Century Gothic" w:cs="Century Gothic"/>
                <w:b/>
                <w:bCs/>
                <w:color w:val="252932"/>
                <w:sz w:val="72"/>
                <w:szCs w:val="72"/>
                <w:bdr w:val="none" w:sz="0" w:space="0" w:color="auto"/>
                <w:vertAlign w:val="baseline"/>
              </w:rPr>
            </w:pPr>
            <w:r>
              <w:rPr>
                <w:rStyle w:val="span"/>
                <w:rFonts w:ascii="Century Gothic" w:eastAsia="Century Gothic" w:hAnsi="Century Gothic" w:cs="Century Gothic"/>
              </w:rPr>
              <w:t>Samil</w:t>
            </w:r>
            <w:r>
              <w:rPr>
                <w:rStyle w:val="span"/>
                <w:rFonts w:ascii="Century Gothic" w:eastAsia="Century Gothic" w:hAnsi="Century Gothic" w:cs="Century Gothic"/>
              </w:rPr>
              <w:t xml:space="preserve"> </w:t>
            </w:r>
            <w:r>
              <w:rPr>
                <w:rStyle w:val="span"/>
                <w:rFonts w:ascii="Century Gothic" w:eastAsia="Century Gothic" w:hAnsi="Century Gothic" w:cs="Century Gothic"/>
              </w:rPr>
              <w:t>Abud</w:t>
            </w:r>
          </w:p>
          <w:p>
            <w:pPr>
              <w:pStyle w:val="documentresumeTitle"/>
              <w:pBdr>
                <w:top w:val="none" w:sz="0" w:space="0" w:color="auto"/>
                <w:left w:val="none" w:sz="0" w:space="0" w:color="auto"/>
                <w:bottom w:val="none" w:sz="0" w:space="0" w:color="auto"/>
                <w:right w:val="none" w:sz="0" w:space="0" w:color="auto"/>
              </w:pBdr>
              <w:spacing w:before="0" w:after="0"/>
              <w:ind w:left="0" w:right="0"/>
              <w:rPr>
                <w:rStyle w:val="documentleft-box"/>
                <w:rFonts w:ascii="Century Gothic" w:eastAsia="Century Gothic" w:hAnsi="Century Gothic" w:cs="Century Gothic"/>
                <w:b w:val="0"/>
                <w:bCs w:val="0"/>
                <w:color w:val="252932"/>
                <w:sz w:val="32"/>
                <w:szCs w:val="32"/>
                <w:bdr w:val="none" w:sz="0" w:space="0" w:color="auto"/>
                <w:vertAlign w:val="baseline"/>
              </w:rPr>
            </w:pPr>
            <w:r>
              <w:rPr>
                <w:rStyle w:val="documentleft-box"/>
                <w:rFonts w:ascii="Century Gothic" w:eastAsia="Century Gothic" w:hAnsi="Century Gothic" w:cs="Century Gothic"/>
                <w:bdr w:val="none" w:sz="0" w:space="0" w:color="auto"/>
                <w:vertAlign w:val="baseline"/>
              </w:rPr>
              <w:t>Senior React/JS</w:t>
            </w:r>
          </w:p>
          <w:tbl>
            <w:tblPr>
              <w:tblStyle w:val="documentaddress"/>
              <w:tblW w:w="0" w:type="auto"/>
              <w:tblCellSpacing w:w="0" w:type="dxa"/>
              <w:tblLayout w:type="fixed"/>
              <w:tblCellMar>
                <w:top w:w="0" w:type="dxa"/>
                <w:left w:w="0" w:type="dxa"/>
                <w:bottom w:w="0" w:type="dxa"/>
                <w:right w:w="0" w:type="dxa"/>
              </w:tblCellMar>
              <w:tblLook w:val="05E0"/>
            </w:tblPr>
            <w:tblGrid>
              <w:gridCol w:w="5640"/>
              <w:gridCol w:w="56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640" w:type="dxa"/>
                  <w:noWrap w:val="0"/>
                  <w:tcMar>
                    <w:top w:w="30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54307" cy="254455"/>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Santo Domingo</w:t>
                        </w:r>
                        <w:r>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Este</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11805</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254307" cy="254455"/>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18293030147</w:t>
                        </w:r>
                        <w:r>
                          <w:rPr>
                            <w:rStyle w:val="documenticonRowicoTxt"/>
                            <w:rFonts w:ascii="Century Gothic" w:eastAsia="Century Gothic" w:hAnsi="Century Gothic" w:cs="Century Gothic"/>
                            <w:sz w:val="22"/>
                            <w:szCs w:val="22"/>
                            <w:bdr w:val="none" w:sz="0" w:space="0" w:color="auto"/>
                            <w:vertAlign w:val="baseline"/>
                          </w:rPr>
                          <w:t xml:space="preserve"> </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254307" cy="254455"/>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samilabud@gmail.com</w:t>
                        </w:r>
                      </w:p>
                    </w:tc>
                  </w:tr>
                </w:tbl>
                <w:p>
                  <w:pPr>
                    <w:rPr>
                      <w:rStyle w:val="documentaddressLeft"/>
                      <w:rFonts w:ascii="Century Gothic" w:eastAsia="Century Gothic" w:hAnsi="Century Gothic" w:cs="Century Gothic"/>
                      <w:sz w:val="22"/>
                      <w:szCs w:val="22"/>
                      <w:bdr w:val="none" w:sz="0" w:space="0" w:color="auto"/>
                      <w:vertAlign w:val="baseline"/>
                    </w:rPr>
                  </w:pPr>
                </w:p>
              </w:tc>
              <w:tc>
                <w:tcPr>
                  <w:tcW w:w="5640" w:type="dxa"/>
                  <w:noWrap w:val="0"/>
                  <w:tcMar>
                    <w:top w:w="30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Righ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254307" cy="254455"/>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https://www.linkedin.com/in/samil-abud/</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Righ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8"/>
                                      <a:stretch>
                                        <a:fillRect/>
                                      </a:stretch>
                                    </pic:blipFill>
                                    <pic:spPr>
                                      <a:xfrm>
                                        <a:off x="0" y="0"/>
                                        <a:ext cx="254307" cy="254455"/>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https://zety.com/profile/samil-abud/786</w:t>
                        </w:r>
                      </w:p>
                    </w:tc>
                  </w:tr>
                </w:tbl>
                <w:p>
                  <w:pPr>
                    <w:pBdr>
                      <w:top w:val="none" w:sz="0" w:space="0" w:color="auto"/>
                      <w:left w:val="none" w:sz="0" w:space="0" w:color="auto"/>
                      <w:bottom w:val="none" w:sz="0" w:space="0" w:color="auto"/>
                      <w:right w:val="none" w:sz="0" w:space="0" w:color="auto"/>
                    </w:pBdr>
                    <w:rPr>
                      <w:rStyle w:val="documentaddressRight"/>
                      <w:rFonts w:ascii="Century Gothic" w:eastAsia="Century Gothic" w:hAnsi="Century Gothic" w:cs="Century Gothic"/>
                      <w:sz w:val="22"/>
                      <w:szCs w:val="22"/>
                      <w:bdr w:val="none" w:sz="0" w:space="0" w:color="auto"/>
                      <w:vertAlign w:val="baseline"/>
                    </w:rPr>
                  </w:pPr>
                </w:p>
              </w:tc>
            </w:tr>
          </w:tbl>
          <w:p>
            <w:pPr>
              <w:pStyle w:val="documentleft-boxParagraph"/>
              <w:pBdr>
                <w:top w:val="none" w:sz="0" w:space="0" w:color="auto"/>
                <w:left w:val="none" w:sz="0" w:space="0" w:color="auto"/>
                <w:bottom w:val="none" w:sz="0" w:space="0" w:color="auto"/>
                <w:right w:val="none" w:sz="0" w:space="0" w:color="auto"/>
              </w:pBdr>
              <w:spacing w:line="320" w:lineRule="atLeast"/>
              <w:ind w:left="0" w:right="0"/>
              <w:rPr>
                <w:rStyle w:val="documentleft-box"/>
                <w:rFonts w:ascii="Century Gothic" w:eastAsia="Century Gothic" w:hAnsi="Century Gothic" w:cs="Century Gothic"/>
                <w:sz w:val="22"/>
                <w:szCs w:val="22"/>
                <w:bdr w:val="none" w:sz="0" w:space="0" w:color="auto"/>
                <w:vertAlign w:val="baseline"/>
              </w:rPr>
            </w:pPr>
          </w:p>
        </w:tc>
      </w:tr>
    </w:tbl>
    <w:p>
      <w:pPr>
        <w:pStyle w:val="p"/>
        <w:pBdr>
          <w:top w:val="none" w:sz="0" w:space="0" w:color="auto"/>
          <w:left w:val="none" w:sz="0" w:space="0" w:color="auto"/>
          <w:bottom w:val="none" w:sz="0" w:space="0" w:color="auto"/>
          <w:right w:val="none" w:sz="0" w:space="0" w:color="auto"/>
        </w:pBdr>
        <w:spacing w:before="400" w:after="0" w:line="32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Results-oriented systems engineer with 15+ years of experience involved in the entire life cycle of software development. Currently focused on front-end development with React/JS. Team player who enjoys supporting others and at the same time learning from them. I have experience leading front/back-end teams using the scrum framework. I am constantly looking for new challenges to broaden my knowledge and experience.</w:t>
      </w: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9"/>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Skills</w:t>
            </w:r>
          </w:p>
        </w:tc>
      </w:tr>
    </w:tbl>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React JS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10"/>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React Native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11"/>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Javascript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10"/>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NodeJS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12"/>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Average</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HTML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CSS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FlowType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JSX</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MySQL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Jest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Cypress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React Testing Library</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VSCode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Express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0"/>
                    </pic:cNvPicPr>
                  </pic:nvPicPr>
                  <pic:blipFill>
                    <a:blip xmlns:r="http://schemas.openxmlformats.org/officeDocument/2006/relationships" r:embed="rId15"/>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Average</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Python</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TypeScript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React Hooks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Redux</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Redux Thunk</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Jira</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Scrum</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SQL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SASS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5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Figma</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6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JSON</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6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XML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6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Yalm</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6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React Developer Tools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6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0"/>
                    </pic:cNvPicPr>
                  </pic:nvPicPr>
                  <pic:blipFill>
                    <a:blip xmlns:r="http://schemas.openxmlformats.org/officeDocument/2006/relationships" r:embed="rId14"/>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Very 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Postman</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7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0"/>
                    </pic:cNvPicPr>
                  </pic:nvPicPr>
                  <pic:blipFill>
                    <a:blip xmlns:r="http://schemas.openxmlformats.org/officeDocument/2006/relationships" r:embed="rId16"/>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Good</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Git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rPr>
        <w:drawing>
          <wp:inline>
            <wp:extent cx="812419" cy="127540"/>
            <wp:docPr id="10007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0"/>
                    </pic:cNvPicPr>
                  </pic:nvPicPr>
                  <pic:blipFill>
                    <a:blip xmlns:r="http://schemas.openxmlformats.org/officeDocument/2006/relationships" r:embed="rId13"/>
                    <a:stretch>
                      <a:fillRect/>
                    </a:stretch>
                  </pic:blipFill>
                  <pic:spPr>
                    <a:xfrm>
                      <a:off x="0" y="0"/>
                      <a:ext cx="812419" cy="127540"/>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txtright"/>
        <w:pBdr>
          <w:top w:val="none" w:sz="0" w:space="0" w:color="auto"/>
          <w:left w:val="none" w:sz="0" w:space="0" w:color="auto"/>
          <w:bottom w:val="none" w:sz="0" w:space="0" w:color="auto"/>
          <w:right w:val="none" w:sz="0" w:space="2" w:color="auto"/>
        </w:pBdr>
        <w:spacing w:before="0" w:after="0"/>
        <w:ind w:left="2560" w:right="40"/>
        <w:jc w:val="right"/>
        <w:rPr>
          <w:rFonts w:ascii="Century Gothic" w:eastAsia="Century Gothic" w:hAnsi="Century Gothic" w:cs="Century Gothic"/>
          <w:sz w:val="22"/>
          <w:szCs w:val="22"/>
          <w:bdr w:val="none" w:sz="0" w:space="0" w:color="auto"/>
          <w:vertAlign w:val="baseline"/>
        </w:rPr>
      </w:pPr>
      <w:r>
        <w:rPr>
          <w:rStyle w:val="documenttxtrightCharacter"/>
          <w:rFonts w:ascii="Century Gothic" w:eastAsia="Century Gothic" w:hAnsi="Century Gothic" w:cs="Century Gothic"/>
          <w:sz w:val="22"/>
          <w:szCs w:val="22"/>
        </w:rPr>
        <w:t>Excellent</w:t>
      </w: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7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0"/>
                          </pic:cNvPicPr>
                        </pic:nvPicPr>
                        <pic:blipFill>
                          <a:blip xmlns:r="http://schemas.openxmlformats.org/officeDocument/2006/relationships" r:embed="rId17"/>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Work History</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2021-10</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Current</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Senior Engineer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BairesDev</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 Francisco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California</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Senior developer working with Pinterest Team in ads automation. React, JS, SASS, Redux, Redux Thunk, Hooks, React Design Patterns, Jest, Cypress, React Testing Library, Python, Docker, Jira, Scrum, Git, SQL, Yaml, Json, HTML, CSS, Figma.</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2016-12</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2021-10</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Team Leader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BHD</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Design and implement solutions to financial and laundry single client file where all the companies that belong to the financial center can be incorporated.</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Main tasks executed in the project:</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Mentored and guided employees to foster proper completion of assigned duties.</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Built strong relationships with customers through positive attitude and attentive response.</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Conducted training and mentored team members to promote productivity and commitment to friendly service.</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Assisted product owners with prioritization of backlogs.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2011-12</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2015-11</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Senior Development Engineer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BHD</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Web Development (C #, ASPX, .NET, JavaScript, PHP, CSS, HTML, Ajax, XML, Web Services (Soap, JSON), IIS, SQL Server, JS libraries (JQuery and Plugins), PHP, WordPress, Siebel and AS400 integrations), IPC (Informatica Power Center).</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Tuned systems to boost performance.</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Designed and developed forward-thinking systems that meet user needs and improve productivity.</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Authored code fixes and enhancements for inclusion in future code releases and patches.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2010-12</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2011-12</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Senior Software Engineer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SIT</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Web and Desktop Development (C #, VB, .NET, JavaScript, CSS, HTML, DHTML, Ajax, XML, WebServices (Soap), SQL Server, JS (JQuery) libraries) for modules for Microsoft Dynamics GP and Microsoft SharePoint.</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2009-08</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2010-12</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Senior Developer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DomiNET</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Web Development using PHP, JavaScript, CSS, HTML, DHTML, Ajax, XML, Web Services (Soap), MySQL, JQuery.</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2009-03</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2009-08</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Developer Programmer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ITLA</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Web Development using PHP, JavaScript, CSS, HTML, DHTML, Ajax, XML, Web Services (Soap), MySQL, JQuery.</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2008-12</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2009-01</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Software Engineer Developer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Tecnoxport</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Development (C #, Introduction to SAP).</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2007-08</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2008-11</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Web Developer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 xml:space="preserve">Grupo Hostos (Consultur Dorado) </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Web Development using PHP, Framework (CodeIgniter), JavaScript, CSS, HTML, DHTML, Ajax, XML, Web Services (Soap), Linux (putty, ssh), MySQL, JS libraries (Scriptaculos, Jquery).</w:t>
            </w:r>
          </w:p>
          <w:p>
            <w:pPr>
              <w:pStyle w:val="documentulli"/>
              <w:numPr>
                <w:ilvl w:val="0"/>
                <w:numId w:val="3"/>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Planned website development, converting mockups into usable web presence with HTML, JavaScript, AJAX and JSON coding.</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2006-09</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2007-08</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Web Developer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Nemedia</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Santo Domingo Este</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Dominican Republic</w:t>
            </w:r>
          </w:p>
          <w:p>
            <w:pPr>
              <w:pStyle w:val="p"/>
              <w:spacing w:before="0" w:after="0" w:line="340" w:lineRule="atLeast"/>
              <w:ind w:left="0" w:right="300"/>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Junior Web Developr using Python, DJango (Framework), PHP, JavaScript, HTML, Ajax, CSS).</w:t>
            </w:r>
          </w:p>
        </w:tc>
      </w:tr>
    </w:tbl>
    <w:p>
      <w:pPr>
        <w:rPr>
          <w:vanish/>
        </w:rPr>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7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0"/>
                          </pic:cNvPicPr>
                        </pic:nvPicPr>
                        <pic:blipFill>
                          <a:blip xmlns:r="http://schemas.openxmlformats.org/officeDocument/2006/relationships" r:embed="rId18"/>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Education</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2007-01</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2012-03</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spandegree"/>
                <w:rFonts w:ascii="Century Gothic" w:eastAsia="Century Gothic" w:hAnsi="Century Gothic" w:cs="Century Gothic"/>
              </w:rPr>
              <w:t>Systems Engineering</w:t>
            </w:r>
            <w:r>
              <w:rPr>
                <w:rStyle w:val="spandegree"/>
                <w:rFonts w:ascii="Century Gothic" w:eastAsia="Century Gothic" w:hAnsi="Century Gothic" w:cs="Century Gothic"/>
              </w:rPr>
              <w:t xml:space="preserve">: </w:t>
            </w:r>
            <w:r>
              <w:rPr>
                <w:rStyle w:val="spanprogramline"/>
                <w:rFonts w:ascii="Century Gothic" w:eastAsia="Century Gothic" w:hAnsi="Century Gothic" w:cs="Century Gothic"/>
              </w:rPr>
              <w:t>Web Development</w:t>
            </w:r>
            <w:r>
              <w:rPr>
                <w:rStyle w:val="singlecolumnspanpaddedlinenth-child1"/>
                <w:rFonts w:ascii="Century Gothic" w:eastAsia="Century Gothic" w:hAnsi="Century Gothic" w:cs="Century Gothic"/>
                <w:b w:val="0"/>
                <w:bCs w:val="0"/>
              </w:rPr>
              <w:t xml:space="preserve"> </w:t>
            </w:r>
          </w:p>
          <w:p>
            <w:pPr>
              <w:pStyle w:val="spanpaddedline"/>
              <w:spacing w:before="0" w:after="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UNAPEC</w:t>
            </w:r>
            <w:r>
              <w:rPr>
                <w:rStyle w:val="span"/>
                <w:rFonts w:ascii="Century Gothic" w:eastAsia="Century Gothic" w:hAnsi="Century Gothic" w:cs="Century Gothic"/>
                <w:b w:val="0"/>
                <w:bCs w:val="0"/>
                <w:i/>
                <w:iCs/>
                <w:sz w:val="22"/>
                <w:szCs w:val="22"/>
              </w:rPr>
              <w:t xml:space="preserve"> - </w:t>
            </w:r>
            <w:r>
              <w:rPr>
                <w:rStyle w:val="span"/>
                <w:rFonts w:ascii="Century Gothic" w:eastAsia="Century Gothic" w:hAnsi="Century Gothic" w:cs="Century Gothic"/>
                <w:b w:val="0"/>
                <w:bCs w:val="0"/>
                <w:i/>
                <w:iCs/>
                <w:sz w:val="22"/>
                <w:szCs w:val="22"/>
              </w:rPr>
              <w:t>Dominican Republic</w:t>
            </w:r>
          </w:p>
        </w:tc>
      </w:tr>
    </w:tbl>
    <w:p>
      <w:pPr>
        <w:rPr>
          <w:vanish/>
        </w:rPr>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7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0"/>
                          </pic:cNvPicPr>
                        </pic:nvPicPr>
                        <pic:blipFill>
                          <a:blip xmlns:r="http://schemas.openxmlformats.org/officeDocument/2006/relationships" r:embed="rId19"/>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Accomplishments</w:t>
            </w:r>
          </w:p>
        </w:tc>
      </w:tr>
    </w:tbl>
    <w:p>
      <w:pPr>
        <w:pStyle w:val="p"/>
        <w:pBdr>
          <w:top w:val="none" w:sz="0" w:space="0" w:color="auto"/>
          <w:left w:val="none" w:sz="0" w:space="0" w:color="auto"/>
          <w:bottom w:val="none" w:sz="0" w:space="0" w:color="auto"/>
          <w:right w:val="none" w:sz="0" w:space="0" w:color="auto"/>
        </w:pBdr>
        <w:spacing w:before="200" w:after="0" w:line="320" w:lineRule="atLeast"/>
        <w:ind w:left="2560" w:right="0"/>
        <w:rPr>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rPr>
        <w:t>Ads Automation API Migration (October 2021 – June 2022):</w:t>
      </w:r>
    </w:p>
    <w:p>
      <w:pPr>
        <w:pStyle w:val="p"/>
        <w:spacing w:before="0" w:after="0" w:line="320" w:lineRule="atLeast"/>
        <w:ind w:left="256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Backend API migration on python, adapting UX/UI in React, creating unit test and integration test on Cypress, RTL (migrated from enzyme), Jest. Also fixing bugs related to ads create flow.</w:t>
      </w:r>
    </w:p>
    <w:p>
      <w:pPr>
        <w:pStyle w:val="p"/>
        <w:spacing w:before="0" w:after="0" w:line="320" w:lineRule="atLeast"/>
        <w:ind w:left="2560" w:right="0"/>
        <w:rPr>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rPr>
        <w:t>Project: Asset laundering prevention and Financial software solutions (December 2016 – October 2021)</w:t>
      </w:r>
    </w:p>
    <w:p>
      <w:pPr>
        <w:pStyle w:val="p"/>
        <w:spacing w:before="0" w:after="0" w:line="320" w:lineRule="atLeast"/>
        <w:ind w:left="256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Design and implement solutions to financial and laundry single client file where all the companies that belong to the financial center can be incorporated.</w:t>
      </w: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8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0"/>
                          </pic:cNvPicPr>
                        </pic:nvPicPr>
                        <pic:blipFill>
                          <a:blip xmlns:r="http://schemas.openxmlformats.org/officeDocument/2006/relationships" r:embed="rId20"/>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Certifications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2022-05</w:t>
            </w:r>
          </w:p>
        </w:tc>
        <w:tc>
          <w:tcPr>
            <w:tcW w:w="8730" w:type="dxa"/>
            <w:noWrap w:val="0"/>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10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documenttwocolparasinglecolumn"/>
                <w:rFonts w:ascii="Century Gothic" w:eastAsia="Century Gothic" w:hAnsi="Century Gothic" w:cs="Century Gothic"/>
                <w:b w:val="0"/>
                <w:bCs w:val="0"/>
                <w:sz w:val="22"/>
                <w:szCs w:val="22"/>
                <w:bdr w:val="none" w:sz="0" w:space="0" w:color="auto"/>
                <w:vertAlign w:val="baseline"/>
              </w:rPr>
              <w:t>Complete React Native in 2022: Zero to Mastery (with Hooks)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2021-08</w:t>
            </w:r>
          </w:p>
        </w:tc>
        <w:tc>
          <w:tcPr>
            <w:tcW w:w="8730" w:type="dxa"/>
            <w:noWrap w:val="0"/>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10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documenttwocolparasinglecolumn"/>
                <w:rFonts w:ascii="Century Gothic" w:eastAsia="Century Gothic" w:hAnsi="Century Gothic" w:cs="Century Gothic"/>
                <w:b w:val="0"/>
                <w:bCs w:val="0"/>
                <w:sz w:val="22"/>
                <w:szCs w:val="22"/>
                <w:bdr w:val="none" w:sz="0" w:space="0" w:color="auto"/>
                <w:vertAlign w:val="baseline"/>
              </w:rPr>
              <w:t xml:space="preserve">Complete React Developer in 2021 (w/ Redux, Hooks, GraphQL) </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2020-06</w:t>
            </w:r>
          </w:p>
        </w:tc>
        <w:tc>
          <w:tcPr>
            <w:tcW w:w="8730" w:type="dxa"/>
            <w:noWrap w:val="0"/>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10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documenttwocolparasinglecolumn"/>
                <w:rFonts w:ascii="Century Gothic" w:eastAsia="Century Gothic" w:hAnsi="Century Gothic" w:cs="Century Gothic"/>
                <w:b w:val="0"/>
                <w:bCs w:val="0"/>
                <w:sz w:val="22"/>
                <w:szCs w:val="22"/>
                <w:bdr w:val="none" w:sz="0" w:space="0" w:color="auto"/>
                <w:vertAlign w:val="baseline"/>
              </w:rPr>
              <w:t xml:space="preserve">The Complete Web Developer in 2020 </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2019-01</w:t>
            </w:r>
          </w:p>
        </w:tc>
        <w:tc>
          <w:tcPr>
            <w:tcW w:w="8730" w:type="dxa"/>
            <w:noWrap w:val="0"/>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10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documenttwocolparasinglecolumn"/>
                <w:rFonts w:ascii="Century Gothic" w:eastAsia="Century Gothic" w:hAnsi="Century Gothic" w:cs="Century Gothic"/>
                <w:b w:val="0"/>
                <w:bCs w:val="0"/>
                <w:sz w:val="22"/>
                <w:szCs w:val="22"/>
                <w:bdr w:val="none" w:sz="0" w:space="0" w:color="auto"/>
                <w:vertAlign w:val="baseline"/>
              </w:rPr>
              <w:t xml:space="preserve">Scrum Master Certification </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2018-03</w:t>
            </w:r>
          </w:p>
        </w:tc>
        <w:tc>
          <w:tcPr>
            <w:tcW w:w="8730" w:type="dxa"/>
            <w:noWrap w:val="0"/>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10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documenttwocolparasinglecolumn"/>
                <w:rFonts w:ascii="Century Gothic" w:eastAsia="Century Gothic" w:hAnsi="Century Gothic" w:cs="Century Gothic"/>
                <w:b w:val="0"/>
                <w:bCs w:val="0"/>
                <w:sz w:val="22"/>
                <w:szCs w:val="22"/>
                <w:bdr w:val="none" w:sz="0" w:space="0" w:color="auto"/>
                <w:vertAlign w:val="baseline"/>
              </w:rPr>
              <w:t>CSS Fundamentals, SQL Fundamentals, HTML Fundamentals, Javascript Course (SoloLearn Academy)</w:t>
            </w:r>
          </w:p>
        </w:tc>
      </w:tr>
    </w:tbl>
    <w:p>
      <w:pPr>
        <w:rPr>
          <w:vanish/>
        </w:rPr>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pPr>
              <w:pStyle w:val="documentsectionheadingIcon"/>
              <w:spacing w:before="43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68466" cy="368677"/>
                  <wp:docPr id="10008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0"/>
                          </pic:cNvPicPr>
                        </pic:nvPicPr>
                        <pic:blipFill>
                          <a:blip xmlns:r="http://schemas.openxmlformats.org/officeDocument/2006/relationships" r:embed="rId21"/>
                          <a:stretch>
                            <a:fillRect/>
                          </a:stretch>
                        </pic:blipFill>
                        <pic:spPr>
                          <a:xfrm>
                            <a:off x="0" y="0"/>
                            <a:ext cx="368466" cy="368677"/>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43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Hobbies</w:t>
            </w:r>
          </w:p>
        </w:tc>
      </w:tr>
    </w:tbl>
    <w:p>
      <w:pPr>
        <w:pStyle w:val="p"/>
        <w:pBdr>
          <w:top w:val="none" w:sz="0" w:space="0" w:color="auto"/>
          <w:left w:val="none" w:sz="0" w:space="0" w:color="auto"/>
          <w:bottom w:val="none" w:sz="0" w:space="0" w:color="auto"/>
          <w:right w:val="none" w:sz="0" w:space="0" w:color="auto"/>
        </w:pBdr>
        <w:spacing w:before="200" w:after="0" w:line="320" w:lineRule="atLeast"/>
        <w:ind w:left="256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I like practice tennis, play video games and go to the beach to swim. Also I enjoy play with my daughter and teach her all what I can meanwhile she grows up.</w:t>
      </w:r>
    </w:p>
    <w:sectPr>
      <w:headerReference w:type="default" r:id="rId22"/>
      <w:footerReference w:type="default" r:id="rId23"/>
      <w:pgSz w:w="12240" w:h="15840"/>
      <w:pgMar w:top="480" w:right="480" w:bottom="480" w:left="48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14DFB2BA-F3BD-4E24-90AD-303FC73D8E57}"/>
    <w:embedBold r:id="rId2" w:fontKey="{3389DEA3-D6D3-46D2-9D29-4222093A4891}"/>
    <w:embedItalic r:id="rId3" w:fontKey="{2E912F31-B7DD-4F8C-8F5E-80713771539E}"/>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
    <w:name w:val="document"/>
    <w:basedOn w:val="Normal"/>
    <w:pPr>
      <w:spacing w:line="320" w:lineRule="atLeast"/>
    </w:p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ocumentleft-box">
    <w:name w:val="document_left-box"/>
    <w:basedOn w:val="DefaultParagraphFont"/>
  </w:style>
  <w:style w:type="paragraph" w:customStyle="1" w:styleId="documentdivfirstsection">
    <w:name w:val="document_div_firstsection"/>
    <w:basedOn w:val="Normal"/>
  </w:style>
  <w:style w:type="paragraph" w:customStyle="1" w:styleId="documentSECTIONNAMEdivfirstparagraph">
    <w:name w:val="document_SECTION_NAME_div_firstparagraph"/>
    <w:basedOn w:val="Normal"/>
  </w:style>
  <w:style w:type="paragraph" w:customStyle="1" w:styleId="documentname">
    <w:name w:val="document_name"/>
    <w:basedOn w:val="Normal"/>
    <w:pPr>
      <w:pBdr>
        <w:top w:val="none" w:sz="0" w:space="0" w:color="auto"/>
        <w:left w:val="none" w:sz="0" w:space="0" w:color="auto"/>
        <w:bottom w:val="none" w:sz="0" w:space="5" w:color="auto"/>
        <w:right w:val="none" w:sz="0" w:space="0" w:color="auto"/>
      </w:pBdr>
      <w:spacing w:line="820" w:lineRule="atLeast"/>
      <w:jc w:val="left"/>
    </w:pPr>
    <w:rPr>
      <w:b/>
      <w:bCs/>
      <w:color w:val="252932"/>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color w:val="252932"/>
      <w:sz w:val="32"/>
      <w:szCs w:val="32"/>
    </w:rPr>
  </w:style>
  <w:style w:type="paragraph" w:customStyle="1" w:styleId="documentsection">
    <w:name w:val="document_section"/>
    <w:basedOn w:val="Normal"/>
  </w:style>
  <w:style w:type="paragraph" w:customStyle="1" w:styleId="documentSECTIONCNTCdivfirstparagraph">
    <w:name w:val="document_SECTION_CNTC_div_firstparagraph"/>
    <w:basedOn w:val="Normal"/>
  </w:style>
  <w:style w:type="character" w:customStyle="1" w:styleId="documentaddressLeft">
    <w:name w:val="document_addressLeft"/>
    <w:basedOn w:val="DefaultParagraphFont"/>
  </w:style>
  <w:style w:type="paragraph" w:customStyle="1" w:styleId="documenticonRow">
    <w:name w:val="document_iconRow"/>
    <w:basedOn w:val="Normal"/>
    <w:pPr>
      <w:pBdr>
        <w:bottom w:val="none" w:sz="0" w:space="7" w:color="auto"/>
      </w:pBdr>
    </w:pPr>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UMMdivfirstparagraph">
    <w:name w:val="document_SECTION_SUMM_div_firstparagraph"/>
    <w:basedOn w:val="Normal"/>
  </w:style>
  <w:style w:type="paragraph" w:customStyle="1" w:styleId="documentdivnoPind">
    <w:name w:val="document_div_noPind"/>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ocumenticonCell">
    <w:name w:val="document_iconCell"/>
    <w:basedOn w:val="DefaultParagraphFont"/>
  </w:style>
  <w:style w:type="paragraph" w:customStyle="1" w:styleId="documentsectionheadingIcon">
    <w:name w:val="document_section_headingIcon"/>
    <w:basedOn w:val="Normal"/>
  </w:style>
  <w:style w:type="character" w:customStyle="1" w:styleId="documenttitleCell">
    <w:name w:val="document_titleCell"/>
    <w:basedOn w:val="DefaultParagraphFont"/>
  </w:style>
  <w:style w:type="paragraph" w:customStyle="1" w:styleId="documentsectionsectiontitle">
    <w:name w:val="document_section_sectiontitle"/>
    <w:basedOn w:val="Normal"/>
    <w:pPr>
      <w:pBdr>
        <w:left w:val="none" w:sz="0" w:space="8" w:color="auto"/>
      </w:pBdr>
    </w:pPr>
  </w:style>
  <w:style w:type="character" w:customStyle="1" w:styleId="documentsectionsectiontitleCharacter">
    <w:name w:val="document_section_sectiontitle Character"/>
    <w:basedOn w:val="DefaultParagraphFont"/>
  </w:style>
  <w:style w:type="table" w:customStyle="1" w:styleId="documentheading">
    <w:name w:val="document_heading"/>
    <w:basedOn w:val="TableNormal"/>
    <w:tblPr/>
  </w:style>
  <w:style w:type="paragraph" w:customStyle="1" w:styleId="documentrtngSecdivparagraph">
    <w:name w:val="document_rtngSec_div_paragraph"/>
    <w:basedOn w:val="Normal"/>
  </w:style>
  <w:style w:type="paragraph" w:customStyle="1" w:styleId="documentsinglecolumn">
    <w:name w:val="document_singlecolumn"/>
    <w:basedOn w:val="Normal"/>
  </w:style>
  <w:style w:type="character" w:customStyle="1" w:styleId="singlecolumnspanpaddedlinenth-child1">
    <w:name w:val="singlecolumn_span_paddedline_nth-child(1)"/>
    <w:basedOn w:val="DefaultParagraphFont"/>
  </w:style>
  <w:style w:type="character" w:customStyle="1" w:styleId="documentratingfieldp">
    <w:name w:val="document_ratingfield_p"/>
    <w:basedOn w:val="DefaultParagraphFont"/>
  </w:style>
  <w:style w:type="character" w:customStyle="1" w:styleId="documentrating-wrapper">
    <w:name w:val="document_rating-wrapper"/>
    <w:basedOn w:val="DefaultParagraphFont"/>
  </w:style>
  <w:style w:type="paragraph" w:customStyle="1" w:styleId="documenttxtright">
    <w:name w:val="document_txtright"/>
    <w:basedOn w:val="Normal"/>
    <w:pPr>
      <w:spacing w:line="260" w:lineRule="atLeast"/>
    </w:pPr>
  </w:style>
  <w:style w:type="character" w:customStyle="1" w:styleId="documenttxtrightCharacter">
    <w:name w:val="document_txtright Character"/>
    <w:basedOn w:val="DefaultParagraphFont"/>
  </w:style>
  <w:style w:type="character" w:customStyle="1" w:styleId="spandateswrapper">
    <w:name w:val="span_dates_wrapper"/>
    <w:basedOn w:val="span"/>
    <w:rPr>
      <w:sz w:val="22"/>
      <w:szCs w:val="22"/>
    </w:rPr>
  </w:style>
  <w:style w:type="paragraph" w:customStyle="1" w:styleId="spandateswrapperParagraph">
    <w:name w:val="span_dates_wrapper Paragraph"/>
    <w:basedOn w:val="spanParagraph"/>
    <w:pPr>
      <w:pBdr>
        <w:right w:val="none" w:sz="0" w:space="7" w:color="auto"/>
      </w:pBdr>
      <w:spacing w:line="340" w:lineRule="atLeast"/>
      <w:jc w:val="left"/>
    </w:pPr>
    <w:rPr>
      <w:sz w:val="22"/>
      <w:szCs w:val="22"/>
    </w:rPr>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txtBold">
    <w:name w:val="txtBold"/>
    <w:basedOn w:val="DefaultParagraphFont"/>
    <w:rPr>
      <w:b/>
      <w:bCs/>
    </w:rPr>
  </w:style>
  <w:style w:type="character" w:customStyle="1" w:styleId="documenttwocolparasinglecolumn">
    <w:name w:val="document_twocolpara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style>
  <w:style w:type="paragraph" w:customStyle="1" w:styleId="spanpaddedline">
    <w:name w:val="span_paddedline"/>
    <w:basedOn w:val="spanParagraph"/>
  </w:style>
  <w:style w:type="table" w:customStyle="1" w:styleId="documentdivparagraph">
    <w:name w:val="document_div_paragraph"/>
    <w:basedOn w:val="TableNormal"/>
    <w:tblPr/>
  </w:style>
  <w:style w:type="paragraph" w:customStyle="1" w:styleId="documentulli">
    <w:name w:val="document_ul_li"/>
    <w:basedOn w:val="Normal"/>
    <w:pPr>
      <w:pBdr>
        <w:top w:val="none" w:sz="0" w:space="0" w:color="auto"/>
        <w:left w:val="none" w:sz="0" w:space="3" w:color="auto"/>
        <w:bottom w:val="none" w:sz="0" w:space="0" w:color="auto"/>
        <w:right w:val="none" w:sz="0" w:space="0" w:color="auto"/>
      </w:pBdr>
    </w:pPr>
  </w:style>
  <w:style w:type="character" w:customStyle="1" w:styleId="spandegree">
    <w:name w:val="span_degree"/>
    <w:basedOn w:val="span"/>
    <w:rPr>
      <w:b/>
      <w:bCs/>
      <w:sz w:val="28"/>
      <w:szCs w:val="28"/>
    </w:rPr>
  </w:style>
  <w:style w:type="character" w:customStyle="1" w:styleId="spanprogramline">
    <w:name w:val="span_programline"/>
    <w:basedOn w:val="span"/>
    <w:rPr>
      <w:b/>
      <w:bCs/>
      <w:sz w:val="28"/>
      <w:szCs w:val="28"/>
    </w:rPr>
  </w:style>
  <w:style w:type="paragraph" w:customStyle="1" w:styleId="documentdivparagraphParagraph">
    <w:name w:val="document_div_paragraph Paragraph"/>
    <w:basedOn w:val="Normal"/>
  </w:style>
  <w:style w:type="character" w:customStyle="1" w:styleId="strong">
    <w:name w:val="strong"/>
    <w:basedOn w:val="DefaultParagraphFont"/>
    <w:rPr>
      <w:bdr w:val="none" w:sz="0" w:space="0" w:color="auto"/>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header" Target="header1.xml"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Samil Abud</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94ff556d-a091-4e36-ad9e-e956b79022c3</vt:lpwstr>
  </property>
  <property fmtid="{D5CDD505-2E9C-101B-9397-08002B2CF9AE}" pid="3" name="x1ye=0">
    <vt:lpwstr>TJ4AAB+LCAAAAAAABAAUmsVy60AUBT9ICzEtxcysnZhZiuDrn98mVak4jjNz7rndLjMUiTMoRsM4R6EchsMEzyIITKEURXCUgLy0f3+42ESRt+JoXhTX2zg43UDNpL/XRO79VhpivJ0uUs1/HIeZ+nnT6DCE8o2KZrTtcOUv2u+BovpOp9aSs0rnZFt/izoZl2ijd02RdmIooy/zKImzwnfmm9X4AASPTMCp07CeGtkRoBTUPeYbY+3dV3sN+nm</vt:lpwstr>
  </property>
  <property fmtid="{D5CDD505-2E9C-101B-9397-08002B2CF9AE}" pid="4" name="x1ye=1">
    <vt:lpwstr>dXWo2kpovphVcS0Eq3eR1pqqYaRFaGpJoxeYHvmvoJn5fm8jz3Nlmo8vQg8DgL8jBbEnWKi9ztOo+KRcv0RzrZmePJJpCcJklwjjIK21n0sqAJ2C6/TUSqBFiR+QU3u9cqG+A/oZ4/dhbCnv0dIUnlkaMvBQJPs4VA0dbHXawjAiAcaZ1AdbySRvyNZkMBM8Mfh8JGE4nmN2Fdj5/4mQc9NrjdLNHT+hJlAomqmw6jrk8bXOg1Nxs9QIEhUsZhx</vt:lpwstr>
  </property>
  <property fmtid="{D5CDD505-2E9C-101B-9397-08002B2CF9AE}" pid="5" name="x1ye=10">
    <vt:lpwstr>yueEV92EbtyNqq4quRKz/ixo7uMbkeXkjrzlXIIT8sZPu7mDlcc6HBUZJBMiX+mBs5mRs0vFqdgIoA/L/cgZ0RED1nVrPuG8rsMB/0o6nn4sMrlA4/vNHfxNRVTVar6aGm+354rGxWEf2ePz2LG/tLfW4tRJjOJ+a+x/Emnq7BhQERPyO68lFYiUWxM8DVQGRdM3w5AJapEj9jTWzL0lEkfBlJmtLFdBkjvwRK2KUHVE1sLKKt1e1zxzxbEA7g0</vt:lpwstr>
  </property>
  <property fmtid="{D5CDD505-2E9C-101B-9397-08002B2CF9AE}" pid="6" name="x1ye=100">
    <vt:lpwstr>agUN6T6y0WrdRdA6tOACyL1BsviLWyiZ1DFRrk1OHproOk1KxN+lx2B4vXywAMTcN1Ye3LxLtSBh+9GSx0EZyMWpFBrOMVEJe6vois1DZ9EHbrBR+ZgOBy/ALlib8l20Pksl+lNzTnOA7m6Q7MqqjlmDpFF7I+FJ33LGu5a0koPqFKtiy4jmqsURx2PKF8ybI64Hv51OBAyENniMdQIz4gOSxpMpfSA2tqpwx2PZL04VpkceUk/0MgmVvLDI+nE</vt:lpwstr>
  </property>
  <property fmtid="{D5CDD505-2E9C-101B-9397-08002B2CF9AE}" pid="7" name="x1ye=101">
    <vt:lpwstr>nNhKdNxqUT9MORGr4E7/SenqEc9j3xDBiR1Lotpt3+vlGFMz3AWoHsxY/4Ig/MCnpL9V0cbzqMXnxEvHyLwRlUi1rGLfZRaD3rjiau7fynAxp016koVcTAsBn2Uz/uFKsVgGU0qyb3poser+b5Zqo6yn+AjK+t0Gqu6oQLmtYkGDgfFh965aM7BBl7ouzU8rY75gQ64fWA7yBn2AdvfCsM02EerKI/VGPaq60NNnnGjP3D4ZtSqeKNif53mPSAJ</vt:lpwstr>
  </property>
  <property fmtid="{D5CDD505-2E9C-101B-9397-08002B2CF9AE}" pid="8" name="x1ye=102">
    <vt:lpwstr>e8nKuG8J0Nog+k70TQPSFP8JDCji5i17V2y2/sA12v0L1JffHKVtqJUOyTzt7HcrTwMQPSADvP0Idh2j1z9g0haSy2aEsYrRmoJ/rVYlNwrzo+xwYe5T6zXdQ0N9GLpgPIjwj0YA2v8HbhIuGFpWHWQWbdX/oT+Qu9kBvC0gWpsObxjfIXy80kzxFAN/Yrf2km0XCb5sgo/0bUHjKWGkj1UwvRIwwLfeq+D3h7zIbX5ulRVJXsfA9N4BwOk6hii</vt:lpwstr>
  </property>
  <property fmtid="{D5CDD505-2E9C-101B-9397-08002B2CF9AE}" pid="9" name="x1ye=103">
    <vt:lpwstr>Llh3gtp4OxfvywhYPNVOWrNR3lTHe6lsNx+eNXIZmLaUmEefMG1X7ElaippSrI6OzbkkBBXhPj6FDv6xcF886J9KTnFHT9g397YBhOEOsAwEELsj0/G0F7XNm1jqMTl8Bpk0dKrqX+3Qc0NNrOYKZT4S2AZLK+Wl4NNoM+Hb/HMNiC/Jc9VPHRFV7bVh1nuUjXmVC7KYMWyXH9xuxjWtAJExb16aGAIDJyOhzhyawIJylOachDyZCEXDEBG4s80</vt:lpwstr>
  </property>
  <property fmtid="{D5CDD505-2E9C-101B-9397-08002B2CF9AE}" pid="10" name="x1ye=104">
    <vt:lpwstr>Vsy+Ckf6HAWmH5C94w7xCKf3XV9/+lXAIytjM8PGZ81ZNWsMR40Vt7UIeSBeldgYbCQpFsK1eh+qp06JyrAN+P1WM8bK1unitJnPzumZ97R5NpaVm3q+Yz2+xOBsh3egt8IXN8TcyaanbLYNQ4PLG+l8LInhTQut5roS8UChpC2aMvmm0SAkUfeGCGjyQ/aKmpAyOZNZisOv7BzBo/U3O5rd0Najk8XiBtgddTVywfZefSvM0XB6a4tCa0B9WVL</vt:lpwstr>
  </property>
  <property fmtid="{D5CDD505-2E9C-101B-9397-08002B2CF9AE}" pid="11" name="x1ye=105">
    <vt:lpwstr>qHjn7HBReB/FxaQtp32eVPL+DZENjI0OUrQmzE0c8h3bjrYBfuKeceKuBHC0PAv/IsfSJu8uJ49K1pVLsvSXnzYERuIRL5i+7c+NF3a1LHKsPP30fT4NXb4K+uUBM09Zlh7jsid+HdPvUN5uu7g6lJfdV6N+aq24MfURFsoTETvIn0LQ5GpD41UOmMQu8f3F38dHXviO9MWO9aORRhFXMLmBLPzrKz115MHnWLQC/y7wazcGkHe5NX5Hx+Z4zA7</vt:lpwstr>
  </property>
  <property fmtid="{D5CDD505-2E9C-101B-9397-08002B2CF9AE}" pid="12" name="x1ye=106">
    <vt:lpwstr>+AowEyX4SR6hrDzMVGEJTul0C2436XUVHceY95NGm71hOrnET7Q1su16G7OZbe2tQ0BhDp5Ot2Ayo17BTJisz9ej6DynFG9Jods3gHau2qG5l/4U2SV2EXLiFu9gJrw1KAO576eiNv81iGtkpSkyyMWZvpTJ664SiqJ8JZoBm5F9bpyBxKPaXU4kZUp6VeGBXOaRNoLdnMnKJMGmEI7q7+sikO7hmXKLKHxUzf/GYX/52Xt9lNu6WTGRkM1zGwB</vt:lpwstr>
  </property>
  <property fmtid="{D5CDD505-2E9C-101B-9397-08002B2CF9AE}" pid="13" name="x1ye=107">
    <vt:lpwstr>LDQ8yDLqIbVZJTcRBb1iH3b/QOmFRGpaIAdeH2Tpkd1WrwmfYlByiz0OtE/309witERB0R7cga51EdeSLMykNwIgo59PLAqjeFGA/75Od6hHFo34K3acYtJ8KNH64IGEu4LCcH1NBv2S5/C5o5R40AIKyh8vi5UU1OLbh7zkQnl7ue0zsRaNhhnAgeZtYZOZ+CUOCcFk19hzxE1HMg5f8xETXe58lFF3Z+u0fbYT7C8VT8JF5U/hRc2iOycyU8q</vt:lpwstr>
  </property>
  <property fmtid="{D5CDD505-2E9C-101B-9397-08002B2CF9AE}" pid="14" name="x1ye=108">
    <vt:lpwstr>i6xJuKhTA7xYLUG4NmdcUWI92/oBIOUkc8rhiEmLVtslIpuuiSEDL2hxJ27H+bXuVcZJdMMtSfAU2igZg9qmhiTb9uJMrVXkefV7HcyDDa5jkd8nfNBVlTNTZQZK6ZbXhGF+fshM/aTcuhehGCxzP73kguVrXbSe268ECV0r4g86jTosdE2/0a0OUJNAepjmFuh6ihNZR5xJzrZri8M81JSGqCCsop1Z7by3QEK9aeU+0sR0q1hQxzMOuuIurwu</vt:lpwstr>
  </property>
  <property fmtid="{D5CDD505-2E9C-101B-9397-08002B2CF9AE}" pid="15" name="x1ye=109">
    <vt:lpwstr>cqCTsDrjH/sm5Nz/R9h4gEe50syPYMpOq2pfKPuxFPUH8+a3PNunnek/vcQnPfIr1+FTe8ckxPu7PvTp72EOpWsgjW+n3qlrppUCL9An07WutziLyYoRBsEgENP201W2oB83bLdelHYw5SHMcxmfs1fFavQb/LjOEYfZAjfh+bKEDnLQd8w1X8xAXTZYly1d2/dbMNH5twLrtZ+QXG2h7ALeufR4HlapBwkqw+mqp0h4KBdZMxNI4WZJ1r9XPoH</vt:lpwstr>
  </property>
  <property fmtid="{D5CDD505-2E9C-101B-9397-08002B2CF9AE}" pid="16" name="x1ye=11">
    <vt:lpwstr>T6kXqHtAL17FRlf32Nl0gJ+jyvoUFO6WyUSVRVG+4j3Ua3M9I6wBTgauljQSTi/TIIuM6IrhlB6h0+GbIiTu+bK5QnmxU+GHWFq11L3LxpStMyMPxUSYTukakipRXXatFq82MIYvgoRdSAJA2aQzqELQ0749iXHD74VkKkBNKxaGSxr1LRuIFkXGgjkq8tw7r+0ORdWZehvtSSifbyNQ42LH9x3/+GKB57lg5kxCueEhBaW3eYvqPbrUXCuDzwK</vt:lpwstr>
  </property>
  <property fmtid="{D5CDD505-2E9C-101B-9397-08002B2CF9AE}" pid="17" name="x1ye=110">
    <vt:lpwstr>X1TicV1cvL8LNPL4tPoCI8CZHfKimY+3ye9NUnZciYEcYI6U+rwVFbpoc0PKw9apEMCICrUmWyW/sh1x+Ka5pnB5/k+uZ42bUSgDfp970/FVMkUFAui5ySLdfZWp00VsSReYG14vnFu4VuRRnvU9g7sMwwwA0Wz4J2Ab1tAfdY5EFIt2uDURMjrFdbSXbVjCEo/ZXmPxIpLS530RKmVU60TWmkfwO25nf/jcpTW9NWhWPEzpxfKDp2z5oRx/PdK</vt:lpwstr>
  </property>
  <property fmtid="{D5CDD505-2E9C-101B-9397-08002B2CF9AE}" pid="18" name="x1ye=111">
    <vt:lpwstr>KlV9jm7McmbfcAOFbVfryD6yocK2L0pW2zW9Id3ze9hROU7XY+wPPMNxVTvy0722LSKn8MgHcO7ZXxD/BrelbFuy/MuOA/gDVjT2HjQpZkI795EQdWpvvFPLvSNOhVz5to3t/+EZaNuACa/ToFtVk912IF8NXYuHB3eJlvaMGgWJn0DR9L/ZBvGC0oFfrhboDTKnAQ68D3KDh20S/xzBXKBZ57YHMuw7D+dyNewpHaBATy0wZ/Fdbbq84hHa6M2</vt:lpwstr>
  </property>
  <property fmtid="{D5CDD505-2E9C-101B-9397-08002B2CF9AE}" pid="19" name="x1ye=112">
    <vt:lpwstr>cQgGaD+Ks3rHXZsjy52wZU9KVQPk8i0+uBjCqVo5I+YM5WThqZpv7KhWXuYsGiKjshhj8bjJeUm3Q/tasFIfTU8uzI6zS6yBaGfx/Qy13QGoyz4jcGnR1XAl44ZF/vfWRf0RWPWmcgpu8N+IwE0lifEFdOUhbpLtCIACplvDlDTs/lRr3hUjaXuhaBXtl1YniDu/jHyisqbs7mNKWwlITxAuLjIxP6CNWt+Ea7gUmXdsDx8ZMRf196/ALuSPdon</vt:lpwstr>
  </property>
  <property fmtid="{D5CDD505-2E9C-101B-9397-08002B2CF9AE}" pid="20" name="x1ye=113">
    <vt:lpwstr>Upa04/17Mry7rdWlI+g5ez3DbNma2upxSZBgn1dtq0CBASqj5q4jbenUmdebagxVDk0Bq3MZMQQo+zp15kez2mIMbP3RSQ2nUHVhYhwkZjRmolEs8UYRIJZRRmMQWjCbxbOvjIoYu3KP4K2Oz0VFpCNZeRf3uYVAalOPGCx+HM1MD8GxUlN6zfN3Y1fSuNvP+xIboS7/82lfK+MvYj6Odne+QhlyCtE1zwOe+DUCP74EBl3V64eZa8vZFEtNF9m</vt:lpwstr>
  </property>
  <property fmtid="{D5CDD505-2E9C-101B-9397-08002B2CF9AE}" pid="21" name="x1ye=114">
    <vt:lpwstr>RA8TAXlYJOA6SzFxFqAEZxDbz9VOtzjF/T6y1Qw3YbmuTWENWHXerscVg0vtlPh4I/tGCGtSaV7aHImFM22dSLTc0e+BjViFnW2HStHtnbX0y2w6d0KtZz6onPUeBrTueJnw63hjIaIjgNuE2SuuhIRsbrG9L7OU2egNZ1T09kgQTXNBc5p981osSRgQ9puBhB0C7D7+Mny+ExXx1qSbHMxnmTq76fRca9az06mTnDVwbKp1d/7G3crXfNnyjs4</vt:lpwstr>
  </property>
  <property fmtid="{D5CDD505-2E9C-101B-9397-08002B2CF9AE}" pid="22" name="x1ye=115">
    <vt:lpwstr>gmybTLKMpFrATH4FqFrtqAx+ePqKp4U5WFhUZ9df4j3+ARprNrURuu3HtVVZSCE85fHsWZeB1A+JzvOhwyzlKFooUDoe5KtBy8WYsO4kibnpYP9gO7a7TOW1q0yaWnNDagiYFrT4cTZMZ/LZrxFRuooy8RXHnjoBAiy4SyZE0P3XMwYhHikVvw97eK1Zp4ypv+DeO26bJRu9QDeOoqfytjZr5OLvIY6zBArfRixHCdnzCKjPeY8ElM2Pl67EvxW</vt:lpwstr>
  </property>
  <property fmtid="{D5CDD505-2E9C-101B-9397-08002B2CF9AE}" pid="23" name="x1ye=116">
    <vt:lpwstr>+7eO+7NV/AKCDxM3Js9o07nvrwPnfTxDkG80giYg8fOqX5NWo84K1Vqxcm7aY8ZK1ySlJ8YyRduHbAtMMaCxZmJMDUr3tAAtIvH9jn145XE7fheueQjC9E2yFjiBqWnirE8r7F4SSx7jHCQniFwHAhTVdFqq/wGLSuk7MEVLY/vL5vgzzf96Rtc6PzJnJU4Y2T7uLcEQ6Q3NIv8Yds+lHwoUysgCkg+UxRHbAFRCqRnaQL+iT4jCsgTnQK24+V0</vt:lpwstr>
  </property>
  <property fmtid="{D5CDD505-2E9C-101B-9397-08002B2CF9AE}" pid="24" name="x1ye=117">
    <vt:lpwstr>HPEPgHrFQPDJtNC0GK5U+UqjQE+VGqdpe0Ak78vsQg/JmKcpWL8ZviJ3vala6y3skX31vWK8gmUSuvXKCrL3fb6oDEYqJMn9f3U6saFsyFt/aagNaKCr1muhn6hSXsgLZPTWqADpHfkRmC5sQ6dfd6brv7GJF4R/kQta9XkC0Kce94JF3kDzNpV0c8aPRBD3tRchBGLXn6qeOP5X3RlPBviJ8Vl7Pq/5S3R9G0Ac4zn5jVgUh6IL+w8mHTyft7n</vt:lpwstr>
  </property>
  <property fmtid="{D5CDD505-2E9C-101B-9397-08002B2CF9AE}" pid="25" name="x1ye=118">
    <vt:lpwstr>N7KYqUYlv4Em6r8qlB+MFyHguVgmpaGDRc03KxRpcs1E0F3N2GQ/lNPoICN3K126kCmUWtvCkYyBm7i8NFkrLXhD3yH83lpORjOMGSua4kRCh7FEkY7C68n+rRtyb7YI6hh94QRtROZi42Y2iXx4nSteGhmn//02tXnx1Vb1sdsXNndMNTLzqHlWcDqDi5o+sXWhsdmG5blBlZykmjqbEPrtdIVdQeJxsos/ucSPMnlEelnm/wo2m17QHGQEWy6</vt:lpwstr>
  </property>
  <property fmtid="{D5CDD505-2E9C-101B-9397-08002B2CF9AE}" pid="26" name="x1ye=119">
    <vt:lpwstr>exmwBUUwab3+hR+YI9GaDKGyHPdKd8xd46HNJE1sk8jPtVnW26py5kgJ/w0vQIpUMHGOsznI+pbhQHVkNYRArErI9epGzZvzBZz7IhmfsOrpwJw3jrgrt5MrRBHWkolO+JrgCd06F7ae4JE3MxDcstED8u5xhZsDxHVCgJSTjOY14MVYbQnF+DK+bBsqSI46Wv+so+ntRTQ5Kq1ui4JZcCz3vTUo2jVOKXfikeEXOL2cPbwML3myqBB8gr9Wltf</vt:lpwstr>
  </property>
  <property fmtid="{D5CDD505-2E9C-101B-9397-08002B2CF9AE}" pid="27" name="x1ye=12">
    <vt:lpwstr>OYt+99di+4zMHNB9XP2O5puuSEeCSu/VWHEmlZfYCMK0SgFM9/B9trS/9I/ZMew0O/U25npFoV5+Mj44Gl5mgjw5WkfGPIxSueIhH1byeAvth4HyTZ1PmiIn9alBbsq08wCvfFT0cV72RYymkrk1ZeB7St0dr+8S8kRdMhNZ4OIxrHPT/T/VgRezJU/lGXNqlcjvyGjT/7zVzRfWVSM/M9K82oQ+/gYg/8Mh/z1J988u3Vl4FzF7xB2bIipaEZf</vt:lpwstr>
  </property>
  <property fmtid="{D5CDD505-2E9C-101B-9397-08002B2CF9AE}" pid="28" name="x1ye=120">
    <vt:lpwstr>Zz0KZWrjjmgkHexqmi9u5Y35e7Rvj732jP3cOuR7sNQP49rI9xo8EtOY0e2Uxfp7Sr5IZ2CUq0b/NbjzLaoohQFiyVP1bZoALrjen6cmS8FMsDEapUIQvBXJsSDu/dTNFOZgSWbfrX8VqluPbRGNNXsTFO/0/WBUWby0QLOyklEjnrwoC/azqd99acm5hcMS74d/PgyzbGF1xM97HEqTDYW9tBew4kutj8o5kPf5Dhh+d6PAwV52YOfSj1AMVLJ</vt:lpwstr>
  </property>
  <property fmtid="{D5CDD505-2E9C-101B-9397-08002B2CF9AE}" pid="29" name="x1ye=121">
    <vt:lpwstr>zU0ZDH7hNIQfAluZ7cj6zGp331IQ4IZM9M/l5olb7AT78KDrYmmwKc4CEXm6GXagsBRIZ1CtkqFwVVGqD5vIufawJzLFNV5AsC/OplWcjsGuEnHy/4mdFvhP9u57KEaEqBhFzIcArmb6YkE3LtsU+kMuxgHqnWxrZD9oHa5HbU2oT86MxCwPxwfjEKf5lTBostEbeOWysDviZay+kwyA73FDUZB3vnUvz9s/EpC0Zn3YAMedSbh93h2jg6C6O6e</vt:lpwstr>
  </property>
  <property fmtid="{D5CDD505-2E9C-101B-9397-08002B2CF9AE}" pid="30" name="x1ye=122">
    <vt:lpwstr>dGENUr3ZckU2ZIOh5+LEDKYK1fcPWI1argfPPwzCBEfE3+Qjo5d3GyFqvQ0YC/yuCqacyUhbf1UquPWgZPS04tT+IpWKJMWOSzvt1dpZDpbU+EXyXmsAtCB6OM/g0lzA1vzZmPz43uyhDz7UjawhpjgFYlozS3g2U25cPwkALQ/fRawBEV6EH6puWXNEl54r2VWj4C9o0AqqpWM7z97iQCeYCQLJjhLrtkURccCc/GG4U1J4QXGkcqrPUAzN6rh</vt:lpwstr>
  </property>
  <property fmtid="{D5CDD505-2E9C-101B-9397-08002B2CF9AE}" pid="31" name="x1ye=123">
    <vt:lpwstr>DLThYvAl2EjyddHsrH+ZlBIKaaikEXS0Ly/X/1iZc7TksksgYf/ELeNLwilfJrDSq3Kug7om8+AQt2S+zbyVf7uQqAtY91qrmwzV8x26xrsktuNc8v2ZvX73q6W9dM9izjJ7DwwQbZ8fopc8fZiHg63FKDtZtotwHN3NwyRzxFUvhOhmRpg7iYd/EylDHOGy+Yn+YQz1Ggki8mwqEevOhPURqPW8+a8XHZOw9zpOMhygZqgHZdEc7ahWZvfWgVb</vt:lpwstr>
  </property>
  <property fmtid="{D5CDD505-2E9C-101B-9397-08002B2CF9AE}" pid="32" name="x1ye=124">
    <vt:lpwstr>71yme6qMkYyLib72H8q7xkhvIymkAtgomYnZ1DVKm5ljJsosOu9056G/LQfxWSgE2ST2tmYaeN5kRRdmpVrSoyxQc45C5GVfTjM5D91A/b28ls4XrPOSwZIvT60e4SkmAPkpFbykN6PgSazZqLYxWe+DMdYjqsGl1p+i/XubGOx7VteZzk84KhbsdshxQaCaMv+jFNUARYP8m9b+3OwmyxUBf5Q8RklRPQEhUDGDhVMSHzvpmXUrxTAc15q3ZLH</vt:lpwstr>
  </property>
  <property fmtid="{D5CDD505-2E9C-101B-9397-08002B2CF9AE}" pid="33" name="x1ye=125">
    <vt:lpwstr>4M3dFnbH4Ya3WUVX0NV3C90d1aP7q/eq77aDykKH7i8mRtgjybZWUe8sSmFmVB9dg1mbQkHZLsrFVfmqOCIcyHLNIPQhyxX2ti+AZhMsGHIGMITJwQWNWSHXui3Vl2dScihlb4An9aGg92DQyx6DS+JdH3/QxEm2q87IScu6e3kK68DIcvwnfYwuohASfT9bI5b/YRDDgey6xPTucx3Tg44BRAvn975GJjshPON694xlFFz+Es+prcJArMNIeVh</vt:lpwstr>
  </property>
  <property fmtid="{D5CDD505-2E9C-101B-9397-08002B2CF9AE}" pid="34" name="x1ye=126">
    <vt:lpwstr>QPvY0XAHthGQkbWAeFY9VFVvnunFrbxu7yNny4n6GujtcRlyPAnUxuRvPX7i3nteFDC0zk3ism7JkXRKin31oiusRkce+lXWHZ2c4E1zxwYTxZvb/SsPY+p0dSaaUomHtod6ZZHU3pfE4lcwb9ji3aKlbqm+k4tEfmQKq8PNa1CPpYIvjeI+1NEBAeSLsYDKF3TequXwcJzkZ30Mvshb2usTkuL09cBpEVoCNiGzYDstbgii5H5j+5KE1hIhSS9</vt:lpwstr>
  </property>
  <property fmtid="{D5CDD505-2E9C-101B-9397-08002B2CF9AE}" pid="35" name="x1ye=127">
    <vt:lpwstr>mDVpN2tNGriS5FD2bPJF/qGV9uOW4LH3GHq/TYTP67rtq2g8RJEugMyOwIMogcSy8I6qwnl/LSDyvyXMf8HxH8MFdnXMi3AJgVa9lNFFUahn/yO2C7YoLThADNDD2A0vI+7WnF0AInAKfI96g8TFkOnLc+otPz29OwmO6K0/Uqwae3m4VpBMSfCml1aYZYEewBvN3VHiLRm3TnKF4HLF7ruNmf7OVFDoedtSnUzkuHNxpX7GDxQj9SehJmYSDOw</vt:lpwstr>
  </property>
  <property fmtid="{D5CDD505-2E9C-101B-9397-08002B2CF9AE}" pid="36" name="x1ye=128">
    <vt:lpwstr>CE2HJ4lvHFQ/svSUxN5nFSR9wNMx2WKvOD5BHeZxn4OGBmxyMjfkXV4dp+WG7Fc0q/AUsZO1+aGzL+INiPnTLFkHs+tLv/hbyxPDNvxndIsAvo2+FpadQH6cgyRW0Qq/otqrDLb4v3chWs2j8QS5O1NmKT2oHp+358UUou0HaK5yHE2vPavLhj5PvWDWc36uNQWBmRFhSe4ZMpdi8utRkZ6TV/kBqGjW1s0ygoIRvMwDxOYF7YJ7O6mXOB6DOA/</vt:lpwstr>
  </property>
  <property fmtid="{D5CDD505-2E9C-101B-9397-08002B2CF9AE}" pid="37" name="x1ye=129">
    <vt:lpwstr>wLnUKSr9wasr9oHOJKR9aVbpaMcIHsOl3cLH2YtA40pi9EgiKBzWTN/xKpX4sa7/4EutEwQJNC2RzsFIrwpMbIeCEnNfxQKbT2JPIyRSGBg+zGU3IRVww9OrAxP9qPaa0sKF/T0u0sxs3QUlxa5XsI57bV8BJFj22E6IEhh3elX6LVcznKRbYUhGt/PmlWKK+8Ib4reOFwUPCcHe4ETZ1P+YnzPNFcOa0JgGD7IWYkqZuJ8sorkd//g5p3tXe74</vt:lpwstr>
  </property>
  <property fmtid="{D5CDD505-2E9C-101B-9397-08002B2CF9AE}" pid="38" name="x1ye=13">
    <vt:lpwstr>3Cm6oo7na1gTVHuKti9gJutrcaqRmHyPATFaubguNKhGF0njxLw91p9RNG8UY/diz8YUYxs9JzEIef4+KVnfA6k38rBma6xkmwZUfbrKn7ELEIP3hSgcNDTOr0SamsrxAWD7JJcM++2Sv2697S0IK7l40O27DRmpsXcUcl72TwT001fXvKP+SMLT7dRvQecbUhXpOjmwyVM/wd9Y5SzBwXFppxjjOj//D9Fk4NpncTNhXlDz6+7tK0s7HD6Z3o9</vt:lpwstr>
  </property>
  <property fmtid="{D5CDD505-2E9C-101B-9397-08002B2CF9AE}" pid="39" name="x1ye=130">
    <vt:lpwstr>TottR7lL566ZWm5o40IVaaVOLfqfNs+EdUWYOPDAK2FQEbTXljen/DIeWfHP8xRqQ5Eykav16ByNJp4a+HoVbP81WJNaJka6n8iJs9OW7Ed+S6fIXNQ6Euvlr1h8N33Fa9pRfrln1iGNyG9nQ1wcV8skpL7gJ77vidNR/KHGfuH6naJYasgZAozMhxqNrwakRATPJ7jSehjQp4nc4jv35tLfSIkvJ8Ux6OR23Jv3nMVP5XJVf6B+SxLn6l800En</vt:lpwstr>
  </property>
  <property fmtid="{D5CDD505-2E9C-101B-9397-08002B2CF9AE}" pid="40" name="x1ye=131">
    <vt:lpwstr>J4GAIQdACUjffw4IMdOrghR0/dkkPQe7+4CUvuiWYvv+FQ56daU0CX9MNDH4FBWgawZk1LnWXBVPyT6+TwAdqV2HdIuP87npul0bqdUF+sbffdmrjfmTH9OZ00BFnQtwScim5+rhCDgit9kVks+p08f1W53A1edPKmTla4UIWZcp/zZEVa+N5JyZo7NBD4gutzu+bnAYvqbBEMqJLH1fT6HWkRBPWaC2bdMUUREECD0eo+iiXJW/0zawRlxyN12</vt:lpwstr>
  </property>
  <property fmtid="{D5CDD505-2E9C-101B-9397-08002B2CF9AE}" pid="41" name="x1ye=132">
    <vt:lpwstr>08XRT2vtPOe14TmU20QxWE/Ngm4czEmYY87mFK2r2vs4XDNSeg5v09sd5xX9vUOClBoj1h+kworDACCCssJZQG09oGS8F0rUd416gaRt0yWNiq4Q1bFsbj99mK+WfH73ChqtB9kw6Ht/fl1ZK6CLQ6DY2pzW+n4KnD9bkmkiQolY+AzUG79tg5MIJzzjhO0KjRiFkPkOCyvuUToyNDrGvkQ1uNfxdz7c2fmOphUsQoMveftGVr9lmkqnrjazotO</vt:lpwstr>
  </property>
  <property fmtid="{D5CDD505-2E9C-101B-9397-08002B2CF9AE}" pid="42" name="x1ye=133">
    <vt:lpwstr>D37qRvGhVHq96rGWuyZITzEGd5/HzJc/YBBnI8KHQxbk5lWmrmQBv8JN+g8C+KSbHpOf5W2wo7u/PD/QhbQKNZSsRhWeUIkFtN8qp8ywl2Gm8dHzRlo3PPhmF6P5X0XlrOwoEUfCDCEB4gg3w3nsyvPAeBF+/vJgAjei5XXUGtTZBxHo0zYMZ5zr5hFEYYJL4x71379GcEZpvDUia+abO6y5BmULDnOILzHyVlxM+22fnTbGKAOEr3UTAUszjVc</vt:lpwstr>
  </property>
  <property fmtid="{D5CDD505-2E9C-101B-9397-08002B2CF9AE}" pid="43" name="x1ye=134">
    <vt:lpwstr>xF5ThxBzwrCRqAupMIX/H4y7bCTNO+3LtoKs0hViFlQhVz4qejNPQSYLKx2KeqvoknXV9PY6yEJVZgg7LcRgAdmWOIXJVsYOWug2FnP2gxd4P820aF3whIRDwN9ErBuN1KPM8qLdcCcSIuxGh/011YLOrJRS9GEfnNt7abTZ2+F5Glg2USG8VlVGjfjAFmkgoEmz6BS2A5uH9wi5XnvaYgzAt+TbGdFUBwIPN0Pu9FkMVZ4DJy56k8ji7ayboc3</vt:lpwstr>
  </property>
  <property fmtid="{D5CDD505-2E9C-101B-9397-08002B2CF9AE}" pid="44" name="x1ye=135">
    <vt:lpwstr>JU9RWd1GjXx2d/AFc3AB0xGaTXFYQkx4aG+4WpzCHSAFI+DY1aGsQlDni+itHXIg95GCiqWy3GY7bSVoTFEfWiLPIlLxFwXqEkN3HK+EfCnNStQwWY9QzhopT7jkZhBL969m7RL8jDSFY2dRJolD67GlTebwZ5D93x+rU9NxZoWih004erG62WFSbVHg9OmCMGQ0jlKnddcSE/HhfObKcpn4EUz3gBMIRwBBR/kKQmTgC2Xhmlw4RXaDau4Ehcc</vt:lpwstr>
  </property>
  <property fmtid="{D5CDD505-2E9C-101B-9397-08002B2CF9AE}" pid="45" name="x1ye=136">
    <vt:lpwstr>BP9D8Dfb0mFsam7to/UOH2r7Ayz/GvolxwgBy1sMPdeszFHTSQeFfVuO/bQVFWKDH32wkZdwAD1bgTdSILwTZkAMWrrzGxTGawfsZvfLTaRM0F2XcqKLNC62wf/dH242R3pNia93OsfT2beZ8jXPvVD6GsR3V+SiM4pPM43Gk3FWutQJX0Lxx/FUJ7Y/CR+Ry2JAqrNaBrK44Pip+b382BK/ko7rpDcYJCSosCZX0BE+OM2gnIkZG1qSwVxv5NE</vt:lpwstr>
  </property>
  <property fmtid="{D5CDD505-2E9C-101B-9397-08002B2CF9AE}" pid="46" name="x1ye=137">
    <vt:lpwstr>BqvRmUvaUcEP2Qadlu2TaB7eLOUSCTJCjJ+sgNXaITm1ROHxlIiVFt7TKQVgeH+4cMhaQ8tvBmAcm8aBRqI7WvUcBaJH6KxWVVcNygEmzB8A+j5aup0WcAlKpY+hw9wG3e7OFtq6+VLWyaouDsrb9TVFLQ6g6H0op4iECqPpenZTGdCXJgHbi28pUA/MNWxZezvIJzXVsco9Df8VoJLX8XNX6c78cCnT9T5PM+ksM6xGYEPv9movMNK47ULREpR</vt:lpwstr>
  </property>
  <property fmtid="{D5CDD505-2E9C-101B-9397-08002B2CF9AE}" pid="47" name="x1ye=138">
    <vt:lpwstr>hYav4jeffcfSDxoX+LJAV0KW/TvjQbwhq8JdkVQavWuJJmihJKVehATYT6KTUZwRHJBRfzLb1A4+MD58mhNiMIvbIfwm7x+Lu4f8ef1nxIh5eImc1CExIntO3KgijqNDlxEFZY83q6F8xv5VxkcHVgp7Qj2sNw0o2iNM2dJt2Gfz+dzmO3Qc5Jq/OhW6JbZ6JRy3kwMxkS9utRf9DQTUDWMRqEIHrNJse1480FTj/UZ4Er1vrujBwYNcrAbmUKm</vt:lpwstr>
  </property>
  <property fmtid="{D5CDD505-2E9C-101B-9397-08002B2CF9AE}" pid="48" name="x1ye=139">
    <vt:lpwstr>zHdhPP5yQ+Gma0OBBGLEM19U80gJ2pq4nGu8LRF25aFy/1uHbT2ZJAs0pn0w0iu91s4DBBy98io3U7ebVLbJrL84YVhFVxhsD7R2/D8yXNrWFm/7MUUapzWP0JTJ+lrSAok7olNWR/UKCIspA8QMZ7A3bSog0YNeLvWWkS9/sz9BAE0elPWBRPdILw9YmYY7DhCDFKGq5bUQ/+Es3703V6cXxW//I1XaggCrM8u5IbLvGhmW5qg8nX5YM+X6K5k</vt:lpwstr>
  </property>
  <property fmtid="{D5CDD505-2E9C-101B-9397-08002B2CF9AE}" pid="49" name="x1ye=14">
    <vt:lpwstr>haR7EchpXm3+osNAvVPI0vD+TvE/yz7zpWEFrDh3gXSRiS2bpSAqzHMZchSSDWq2IZAm9WJbndi4jsrMPfiQELt2wA+qVJwDqYsG76WvpXINOLsvbNk0K5Uz9HgHvcL6G5v1UirskOUwcouBytR3pKEukcvDR6wdoTn2MptkKXou88vi/tZdF61YBt0hnXqzyURa/7uuuuLbHiQSJUZ3SYWg262ULU+AOiG0Xqss9uUQ7/niapI7zFYJ+5woO5h</vt:lpwstr>
  </property>
  <property fmtid="{D5CDD505-2E9C-101B-9397-08002B2CF9AE}" pid="50" name="x1ye=140">
    <vt:lpwstr>6wDRgydneQ2DlgeFEg2A9Ns7DsJEXYRw4myqldq6zLCRKl4aWCW4dxahUY3mtCm9LWwXl9dQ/MX7Fmf+oftJEFKwkXilpjuCKYKqYN9U5sZ25kIiMTG0tI0oM43E1rGAbOBObp3Q9Da8Ois51nJwb3OEbGLSbv1eX+HiXxkptJyUYdPgSDzuUTBciGQClICYtNjLhYycWvZDorxkH+PyPURzIHHf/B7d5jd6cfO3deWqi711MebwpZhoLn5T0W7</vt:lpwstr>
  </property>
  <property fmtid="{D5CDD505-2E9C-101B-9397-08002B2CF9AE}" pid="51" name="x1ye=141">
    <vt:lpwstr>oYmpgRBaXlpXkal0RQgzvz4+IJD6H6RFaCNaq67ezvBYtG4fss8rR1Vfqx5aaREBe5Hg6FJDsCGDp6H1idSNOWPBGS/vL8j+DZ9J6YVggpXTCA82eanDHujHFb82s/Vr8qfNCfarmxVAaLy0ab48oHBAbTRkIzW1r3i0GucuDEXx4rndVndfQBDVm8TZ/OMEMOUu7VnR5F+iXvg+oT+pCOedF20N90yiMrvJsTdmHkeronepXvryAnIxvFIeTe5</vt:lpwstr>
  </property>
  <property fmtid="{D5CDD505-2E9C-101B-9397-08002B2CF9AE}" pid="52" name="x1ye=142">
    <vt:lpwstr>5tXUZ45hcdO76xAhb9N+V4/HQTNrqA80yuV6ImX2Ap/lhijNm0bcMMoBaeu+y0+2WKbupeP0cRzmRYTHXXLeAKTdMItSBxHpRWefqg/FTCu1u3DeMF31xKXrPYAP/T4ni1NJLAM/ZPRcak1Iu1vGc6R6qCppXgKvy84R6qs87UFFT5AH+xvKU4f6VhQEog1mA9Z5Lrt8dnDQyEAc5u1G77T1QPsHwb3J4YfOLQkC3EvWjwgdDZ0vhKTJKSeYe8t</vt:lpwstr>
  </property>
  <property fmtid="{D5CDD505-2E9C-101B-9397-08002B2CF9AE}" pid="53" name="x1ye=143">
    <vt:lpwstr>KmefFhhSa0mr2t9yfTvfOSG9GwWu7k+UjeybxVS4yr+O6n1Vg0SA4WF98IXYbSlMXdawStjqhjsO9bIVQLmGPTZEABlZie4kfr5CvRX9j/oCxwTIcQdjGO3SNLBUrxFVYH5NYbeBq2ulSu/6q2RNCQ5qcApywL79fPRweNL+YGipiw6ZHTGsbzr+yv5CS9GZKjBJAO8/z2F0akcZi6reAAk+Zt7lw9YRtQioIuA/kdyoQROWkba7IswgNwwjura</vt:lpwstr>
  </property>
  <property fmtid="{D5CDD505-2E9C-101B-9397-08002B2CF9AE}" pid="54" name="x1ye=144">
    <vt:lpwstr>10FZR+KweN7veay2txB2P7GrZbpbUcu4PNmOT3+ej9E5v2YwXsklfs0Vd2hC/PW8x07Ad9LEwLmy1xPqSXpQv9TzVZg5N4stsaU+poaM8pXrbsqTkppuphO5kK1Bv4HA+Y77+1P2PR6c1UU7b0A/RwMD4ZCYP90PvqpBvwGAZK8vqsODsg9T11gnpe03uBbe2R/tipaa77Jnw9a5HoyFAe0lka601jZn3LXZz+YW22zfzJj50ndbivMe1CRqAPj</vt:lpwstr>
  </property>
  <property fmtid="{D5CDD505-2E9C-101B-9397-08002B2CF9AE}" pid="55" name="x1ye=145">
    <vt:lpwstr>6C+jc35RhrHpD8cCbqQXjDzPPEjbFZOtOs+HbACsXD1z4ylp+D0+qWdEGDmPj7FRLqcE3jrTBGqoJ4J/IgHyE7Hgtm/OVtMi+4li+5jKO6BA2Kq7SlWQZInhwrQe7M7MlR7vYpY+aXg7NpBJ8UZq8QTKjq3eEXnLs1O1peiymaF+scY8paJnapHR7ZdzEbke1KYWpQ6rkIjBPkLnU3s76YXN8uZgVZOQE8X/gUQmTM1Px9y+KwkQPJV5025VuyK</vt:lpwstr>
  </property>
  <property fmtid="{D5CDD505-2E9C-101B-9397-08002B2CF9AE}" pid="56" name="x1ye=146">
    <vt:lpwstr>l85ZE4OnTYbkgOI7X4XlD8eEQPhjRvQT1GMfZDQD2U4AJUTZTJlv2h3jCykVC4A7KK3UL2/fwYq1FbC6g3JB3lfFifWMZsVSzJwRCklR6YwbEvTGxKCC1/D9QFfQdKrx1XfgiQY7AsqJTbdmATIV1Z42nBLUWQQnnAeqTLaIQ3lUunSoM0xkeiWLckTmi+c8aet+/wWyKYRowvtP7AJOEbzapJasfUM7dLmYf25sxQIns/l//k6nrHeZm4a/Vix</vt:lpwstr>
  </property>
  <property fmtid="{D5CDD505-2E9C-101B-9397-08002B2CF9AE}" pid="57" name="x1ye=147">
    <vt:lpwstr>LuvnkUEqPZZ3AgU8NtErkF+nuImrrTC0706Clvl8SbDWeLkDtNfXPagyLGSIgOwiM3N12+Ecep1qaEllk2Ja3WR1PsNhxEtLgoz9lQREjOh44d1AZ1qFfW40cCCR4oBj9pukZ7g/gB0rzcF1TFnzyCjI3VLcR7F1wEsBBe7JE85/Oj9G2fBFnLDZG7Es8bN/T7j+DLb+7PsyUwv9S51hcrVHHCLWbAoqMB9gu1keMX2aMZ38UGCqs+3hxgGjbEJ</vt:lpwstr>
  </property>
  <property fmtid="{D5CDD505-2E9C-101B-9397-08002B2CF9AE}" pid="58" name="x1ye=148">
    <vt:lpwstr>KHlM5QSc0CE6cZuSJHfbKTxy7khzoEh/z34sb7TYR7S6KAAlyXf96fusRcPkvfgxpafEc7OqEbk1gwyL4LK+uKYw477oYHtiyy/Xkx8p9XkuNwMoGSVIcMMn9MS1tqHxc6z7PK6t9XnrqojqYG3rGR71HykVrH6Niy+oBW716vkrbnFD7DXIx+uoQVDbk76O5hWRnzl4oQc/1oeCHGFqiq46VoDL7yYzJhChf70EPzPfn+8yOCqtXHSwoTTajiV</vt:lpwstr>
  </property>
  <property fmtid="{D5CDD505-2E9C-101B-9397-08002B2CF9AE}" pid="59" name="x1ye=149">
    <vt:lpwstr>O+QOJqYij3pTxuRt7JYvODSbXiRi5THE0ylMAOL2zviBVp2IgpNSlYV7Z8Idr7DQdBN44PTTuKnl4/ixEo+LM+6A2o4ftJNdHUOBCkZgyD4a8Rumdknkv43vLxAMEG9NxNB9QzuSorRsBxNCI1+eW03C3d6awLp7obxJ2M8MdD8aDFQrSvkMrjz6+EpsWQ4HdhNrvPVFpLVYyviVUX8UEYfrXtIF2ospbj25cLopSDyQ3cVdsuiDoLJtlFQNmTt</vt:lpwstr>
  </property>
  <property fmtid="{D5CDD505-2E9C-101B-9397-08002B2CF9AE}" pid="60" name="x1ye=15">
    <vt:lpwstr>k+a1Cg6dlKRvnuJrA6MglfIBooHjTh5QMQ9cNL5jsCU8g0FmWGSmt9IV23ZB+6WIWg49LFxGL4pIbgZvxnKYqKqs4MboaRcnT8RQX7D52reIq+ZP+NzNJwnCPaKyAY6H/HxbKVoCb8aDRshPqmcvRPVWr0h73/80Jla9mO9v0fxGwX7MZnZkX8xJstu4xb20fh/9UvV8iAaK/0s5xMM5IZWA90a4fX36JHbnrbCKpk337m/GPkCMs8kvrPoddBw</vt:lpwstr>
  </property>
  <property fmtid="{D5CDD505-2E9C-101B-9397-08002B2CF9AE}" pid="61" name="x1ye=150">
    <vt:lpwstr>ZzM+0srrNQVJ4Cnmb2MnINxkXMyJYz4N3G/a4cUG4X0yTUab86EKbnN3I/ykbUSFvcEXwf9e1a/LPQAZEHq1WIteShHoswg+cRKvBs3EPYJ8n+toR2IkA7j7VFWkrKD/+AVGiFPPlzB2w7/4gbSys5uh8LQfpGk/pMPlMqYZ7o/dZ06bfomiz9akY1LsOdGOA1mTQVfKH6PRPnIPeZLXqNfRZQvvON0dMOqAO2kHaA/trW07X9250NwPMfFxEiR</vt:lpwstr>
  </property>
  <property fmtid="{D5CDD505-2E9C-101B-9397-08002B2CF9AE}" pid="62" name="x1ye=151">
    <vt:lpwstr>zsON9f1DH8WAo4SGRSRSAG5bSgHD0+qTpiKr5EB38z1oM6oH2/YG1IKpSuR3I9FYQRFU1XyYtXrfsSgjZbFypxFHCuiBk7a1OvdGhj+oyc/tRHR7HfIIEgYQSVxqNZgpTZsBnD1vtOf5YRiZmhOvXL+SjsVabkK80mM/UrtPsvcNc79uGW/uRj62YtzE9DVEomd380TnwCN6K0Tx6C1eOjEADgbwhR0aZFVRfEbvHkoOJeXZHKGT9mzH/WBJmWh</vt:lpwstr>
  </property>
  <property fmtid="{D5CDD505-2E9C-101B-9397-08002B2CF9AE}" pid="63" name="x1ye=152">
    <vt:lpwstr>TV9+YIy0n/bvYgJ1rpiMhIp0hRb+DEgw6CpvyUoqMVBZSmTRaK/NTcO1vSEgSecTQryxnBvaINlsvUT7l0f9HQzgV/Ke3Lo8fidvcpEvpRjEJYm2bgl/aJjhiHFmAss+8om/9zpr3uzmIkn7ph5CcWr6Tsp+Mx8Kv1FASMJI4O9LY797ej4zFrlBwbn8rb+2XEqojD2XdWhr0LiMdhMA8q2md+WPEg1F+dols9iE4wt3UJFsbuXdZBw3b/o4m3f</vt:lpwstr>
  </property>
  <property fmtid="{D5CDD505-2E9C-101B-9397-08002B2CF9AE}" pid="64" name="x1ye=153">
    <vt:lpwstr>OYZffDzhP64OvsW/VWC1HanjWEDMn0GMHCTPVa0KKxCGI6xJxDe3iarT9UlPWkomf3Gk8DPByocMctUHr5wP2HLwiVQkHpHImv2+yOCvxgdGlrppXI2Hzd5gtcL4Y3OA202tPYE7my0NLGigKtEN2/DMcqumDpom6SPvmxjoWBa4Aw2/r0ujswFPPTEs/T0zSjuUKBYXrRck8BUN6XVjAlu9uin3Ijb0jfBac+ez9snMj5Wy/DbsUuk+VjGHIkG</vt:lpwstr>
  </property>
  <property fmtid="{D5CDD505-2E9C-101B-9397-08002B2CF9AE}" pid="65" name="x1ye=154">
    <vt:lpwstr>DryLn5L/q0HRjvGgIn6bQku92qd0yNwVzCW96uZ4p4MH/5jLQIGKBTiGlrxtB10zGrq94Zn9VktaKEaqThxRJeCZ9jqKDUL80r+czy5kCbQFebSQvlNh2KP11Oh8IGHmTZ85z2yc0tr8ufbEPn0MuFnBnivVhsXGkgGWrqPOCgHX4Tsi65tJukukkeGxjEG1kmX6dZSs3JlkK17l1Ti3hnUCavQEnTh/yKuT1H/MKbWNy7y1M1eWwkgyr1UyB71</vt:lpwstr>
  </property>
  <property fmtid="{D5CDD505-2E9C-101B-9397-08002B2CF9AE}" pid="66" name="x1ye=155">
    <vt:lpwstr>NehjNu7kbck89iCRJ8FOWRArNQnEUDGE1EAelZUzP4cFLkWxusSnf7EDPjMiCGnb7aKo/b1LFMZrZ8gLr/8fmQTvfsmYpTjEw9XjN7lhz+8Dn664hdIoFu4xv2JKxdBdqOqjSy8wLF5ummhNSsrKHC7dOR8DeUX2wm0WPrdNBgsJ2BnYT7Dd5N29R6fCAZ4BGZKTRATUEkVEE9d7/KUHRXTBM+cwEg0RpwQg2bFKOogcNrxjU0C4NCJOsmkKsHQ</vt:lpwstr>
  </property>
  <property fmtid="{D5CDD505-2E9C-101B-9397-08002B2CF9AE}" pid="67" name="x1ye=156">
    <vt:lpwstr>gW1SGmRXDH/Vvi2WCWJwPE52lpOBGfO8UBgTgdnOYwwqauMj1ZXiB38kgrKPOB9SM4cWqKSNvKgEI4fYsUCSqHNfAXWt7taP4fYV2hbGEtZMTf3Najr6xKy2v2HILkvCmhlrfjkjwdQI0YqKWZxoHNvPvlKArmx09eg5XYzTq3EnpiS754nfi6riD5y5U2tb8nVZ5BviiDoL64OR5KK4jY146gBqxdQ54ZaidFOU1Ijeqen+KJ0xNpoXUQv6ieK</vt:lpwstr>
  </property>
  <property fmtid="{D5CDD505-2E9C-101B-9397-08002B2CF9AE}" pid="68" name="x1ye=157">
    <vt:lpwstr>c35eVv/EIHu4Pfg2wnGmogw3BehI+dPg8dtmxz9cpxMVRmBXiPrHQAZL7vA0WhsO0gEXaB6nv0SDMfjMZLzwhw4hVIyQhx6+ndtHiRXQ46gMXTVst6Kwn9e1zjM0Mfl6fHi6ZPKJlNg4kaIQKz1Y/+S4CLQnU53u5MM61bz9zOX545XLVeSEcT9TxJ4pobp7VHLSI/nKG7sSe5DH/Zoj0Zlpx5in9DYg6IGvBgtCTubw/sPQoGmz4XIub1BdLGe</vt:lpwstr>
  </property>
  <property fmtid="{D5CDD505-2E9C-101B-9397-08002B2CF9AE}" pid="69" name="x1ye=158">
    <vt:lpwstr>BuhKPolOxEcSg54abXHDqY9mD8zOLL154sjodsffm1qj+uQrBuNPZYj36Bj6e/0aO2qe8pi6xCMeemUGU5F9CA4/f+e2en9vuasoIedp3gACnmhv3gc/sptvy89chRTMDx/NfnntegJLtqVvzxHzXAWepGb/DmOXVUWbH9IQkS89IufDaO49a+P2hMwlA+lUPtXOEq/3ZIl9fa2IKEzFLxqrA3MG30RfcrRIcqU0AebsdgzZdm2Il0+26fUCT48</vt:lpwstr>
  </property>
  <property fmtid="{D5CDD505-2E9C-101B-9397-08002B2CF9AE}" pid="70" name="x1ye=159">
    <vt:lpwstr>ptfqL5EorC1uAlbyIKC2GGy25rpMrCebPP6R8a+IGUk4VR0Pb7zeCsM+8jGeIzOadDp9w4Y7Po3otgomX77SMCRFpOcCQSza5Oe1G0D2WcjK2sRR3QpwCIPkRsOlUt/CHBfLJ20n7eM3bJPWLpRHlTYO9kM6rYj0TZsGXXjPQRt/BjZbJPqMRw/SE1F9nBmGUQOdcrRii5wL7uhli7QACYnA7hKzXPSwJmXBkhQWRQhD2EW0asbPvQfBGdaL+Bl</vt:lpwstr>
  </property>
  <property fmtid="{D5CDD505-2E9C-101B-9397-08002B2CF9AE}" pid="71" name="x1ye=16">
    <vt:lpwstr>r1wRQhnwcUFfMR0vT8spSsEprIcAqwiOZezpeK8LkX8tY3iKHrKy4HXjPsV/GmMUUc+/2UOMqCHHmM32OmA8PPcZKAYzb4Bh/f04K2Zj7SIEReBViK1CNZOYeoUqg6Xxy7r209p7fOMtWaPxLJtK5rAc+4Hv8m7orJV1HO0I2PAw68L0iYlhwRK+2SstIC/tW9QhcuFOYaaCAdCVM0VHOZ4ne78s93Sv1/J+Mzdn+rf+WcKNXm/trZGBSD9WEQK</vt:lpwstr>
  </property>
  <property fmtid="{D5CDD505-2E9C-101B-9397-08002B2CF9AE}" pid="72" name="x1ye=160">
    <vt:lpwstr>vpVZdsKVJFaikkZp/vomzUT18dMtLGu/rxnu5dTS4Rev9hKGEmrzZG+q8nenEHWeTnk+24oDgJoFo+0C8fgVDt0K25BDG9x1zasOl526aRunpBCCgrfn9DFJq2QP6/6bXsiqIr9gedNw4P/9B9vtp2BMngAA</vt:lpwstr>
  </property>
  <property fmtid="{D5CDD505-2E9C-101B-9397-08002B2CF9AE}" pid="73" name="x1ye=17">
    <vt:lpwstr>yQGANzvfaliEVUbw+WmlIZlq4OtEw90MDY0yfVkxlywtK55mZLdpNh5Act3ZEjQHQo/tCJAviV+DieFFrMS8pp8UIq5nzbst+wUEuzuVHXpCte31iuZKgNAtXGTX9O83DTYlsw9sbPOOqZML5MiWX1n7l9PPW27zULVY5Ior/zqQ7VoufuiKHIrgeAygmB1a5k+BrECHc9BDPJSLHp+GHSLFPo2sYo+WnOOpdw3yJ1o63ogA9sQATdQ26PcBoLh</vt:lpwstr>
  </property>
  <property fmtid="{D5CDD505-2E9C-101B-9397-08002B2CF9AE}" pid="74" name="x1ye=18">
    <vt:lpwstr>3AF/kFQOZ8HE3iV24IsUDi2VapzJQV9jUYWJOAS+XEV9LgkL1A+sP3SJkUZpLxq+qmSV5JjF0LkAXch197sSZS596G/i3J8e1lfZHp64rba60LDWFNOHJo5UeFEMHgOjFWtIwM1cdbG1kDI4jJ4y9dBbAKSMpIsmsyEXNIx5pVGmxf5s7V5IULzY0zlFS+zKSoL0yZhDpuGUo+k/2TF0HC+yHcFQUHc+KEXGzHiif/w8z9Zy6uuv+9+jRiIDg+o</vt:lpwstr>
  </property>
  <property fmtid="{D5CDD505-2E9C-101B-9397-08002B2CF9AE}" pid="75" name="x1ye=19">
    <vt:lpwstr>iXRNrng1DHQIa+skB00rNaSo0dQ+qi+SQbIEuFu4PLTK0/y8mtiYTMeW3xoxmzsZGvsO7U79URmyKkqHFFbMUcmhi2t6mKXy29yMHSIeZu7dMgbQ5usBxQyqiiWqDNGkVgv4n4Zru/l6xa//eOHNujPeHMLJqro/qOeHtvSPdIT/fybb7lOAqC3717yLzbpAEKjTUuyX2dKy14VcDagFKhMBT1huID+2yfd8GZko0bf//PZWRsgAO+PIP615JHg</vt:lpwstr>
  </property>
  <property fmtid="{D5CDD505-2E9C-101B-9397-08002B2CF9AE}" pid="76" name="x1ye=2">
    <vt:lpwstr>31KczxJLc2HZK16syLqVym9/sQPi/knvwIkm2x2Win+bul57W9qvKuI+5muteprh/eLV8rhI4coKmgexMYqiZzJTBTZPwaipPXdfkkEe7rY1xXqo38O46HQCh8dV5P6e7MlhhAsRImnsRvvqLZYbriOtN1DKWcnTtJPNCKIw+p5g9vzAT2iunhlN17rI5JdqucSq0RoZQwl5runeOgkzUAm/fFnFgj+UL+CzV9cK9+7bcg5e2UYpWxhz35MJE/1</vt:lpwstr>
  </property>
  <property fmtid="{D5CDD505-2E9C-101B-9397-08002B2CF9AE}" pid="77" name="x1ye=20">
    <vt:lpwstr>FTC9C8onZWwWjLha+OPlA5oFwMFZ929LErMB490K8HroLZGHPgT6uxtr+uv0KkqSvzRmf1z9Z8WkkYbOOjPtZwKzQn+MBn/SmpyqZXPDvmPuUd14L2fAyTSVkHgmGVX7fnbsTosJ0yjQAWNSWVbNBB2b97f5PQ0SzoVlywRC2Ro6AIP8+qR5IjsXBEnlz29B4aA8B92jc6C+QxUbRxWvKfZ3qS80MoTHCaqmHS60wXC1Pp2ND4UfZ4HlNIK0ftS</vt:lpwstr>
  </property>
  <property fmtid="{D5CDD505-2E9C-101B-9397-08002B2CF9AE}" pid="78" name="x1ye=21">
    <vt:lpwstr>roDnqX8sf4lH8lJeCrjSIjIYTjjINcyX79reA6aZ+UXarH2cdI8aaAN2o2dL8rOvRPDUE+Wa1fh7Gz/cZ3QLEvZhGpJyB66T7dR/2NyuHQElN82Y0paYBxsdscWRnaoSFRt5ydhLwqFJ5/vtCfR5/YqACK9m3BXv9K/36oefFhDseFMPGIv30Weq/Sfoxs675yCJHIhR1Sxq45mahDS+qKY9mDFTdAaP+CaPSUqCjL+/4N01wdkBtHP88LiYCWK</vt:lpwstr>
  </property>
  <property fmtid="{D5CDD505-2E9C-101B-9397-08002B2CF9AE}" pid="79" name="x1ye=22">
    <vt:lpwstr>qLpOlkIrGX0qeJ0K+PZ65CwdZwbzGlY9GNws0OClYz5fwJQ5b0TehmkcBJ9p1rhjpwUkde/ONFbr3ANeiUQCPaOnWu7KKKp+rvru47x5SG6M7Mvv54fnxPQ1G/abP6zh6Ud7uE7jvOFLXg3xiwczouPvfp/FefPWNpux1H9aIS9YtiGgLTMfxl29efacYIBEJ6Lvh7qgvpoAKTCHAsPqc6eWEGxtRuDsOwpoH/0Ff4yzmGcpatNJSLIUB9sCjIB</vt:lpwstr>
  </property>
  <property fmtid="{D5CDD505-2E9C-101B-9397-08002B2CF9AE}" pid="80" name="x1ye=23">
    <vt:lpwstr>/X0e2sSnxHoILXDeU6ZFEZn4LacMHsfM8pm16gAULyd/8q+leMMDe0MldhIwnKYkJw2OIQZ3KmLkmO+r+3fpQVIXHsqacWoiHk/3qRE66YudKojkVm2CiyoByI21rCGv+38+RqNR0/AULGYF9schaLjTAb7oMr6Z3u/QIlC9EeospyjDzKV4BrH+Q7MWh9j/VAwNjZq3t+QhMMFpmAwZhRAp6PvuQON8xgbM/5PHc/vT9O5CSxh5FVXnxaHscN3</vt:lpwstr>
  </property>
  <property fmtid="{D5CDD505-2E9C-101B-9397-08002B2CF9AE}" pid="81" name="x1ye=24">
    <vt:lpwstr>bnoj3sJ07UGP3B9FE9+W7i/KeiSs9oDhfo4YP8bYMmxc5MaCJmAp5RJfGCL6KH8iTtzu62vfgzQxYkJvxcZT9FguBfL+A9KFNGmQIP+2IPN9xHjMgQOS6krCDolBvgvgcWYqvD1wYPmIuVn2uJoP+WL/uUOGNUD7V7lAewaNutHxZQBJvktHd5HhOFGCbC3tj6UZrXP/aK0SsnUqB1wRIONyGKHGHcBIAqcHvBVfzIdczcOShhWiILWTmqTFPNn</vt:lpwstr>
  </property>
  <property fmtid="{D5CDD505-2E9C-101B-9397-08002B2CF9AE}" pid="82" name="x1ye=25">
    <vt:lpwstr>a+1PWrQVDcvTr+qv8UWVi4XgEl9TPo4fZZi6pq63ldxHJH+jQuwuA36JKVFK7934V7KCnXbEy9KPH8QWjJgLt29uNhZZZ0oQMM4cEskiAVtK1oz3/qkyem2wEj7HVP4MECppTOdbYnaKY8IxXRhbEIMVaTBwG16SanoGSOf2vBT7SosLxGu75Od4jXjTREbc6xFwa/KkEslJ9xe8EO9kGLhcdIJBMjGBL4vBfS8IWnQIu8wNC9T0bXWrEkRgV6e</vt:lpwstr>
  </property>
  <property fmtid="{D5CDD505-2E9C-101B-9397-08002B2CF9AE}" pid="83" name="x1ye=26">
    <vt:lpwstr>CJeaTeYbMcInfshbqFXe0jAeMIZaQS9hhYPtWvepS8GQPDtX/aXS/0rbncFgcIW2N7VevCguRXNnQX/08WHjkmJLt0ZD93r8Bxx7olaZEfRYMjuIF0M8TA3bWxxlN1ezqaHlLq5t/Wb2qTiv5CAhcPfNNTNqYGZzNESrlb56AXLpTWCJEX9VlIskkct1BcGKXWMxX7w52vBIVO7AbMp30DGSmjFbrDwwplLZVsmjKQG47/nCWrC/gYvRfqR99tk</vt:lpwstr>
  </property>
  <property fmtid="{D5CDD505-2E9C-101B-9397-08002B2CF9AE}" pid="84" name="x1ye=27">
    <vt:lpwstr>GTNDEGVwxh39uOPnPf+YVVeh2FQUIZionhAOATnlPiMOEIO1D0O0XjBl6L7fS+/GH1jHqxY8NmrXdAefL1zl3K42rIVOI5C+/K1lEn/whlPCGtD0h3+5i4WPYfB9KqR02+2KqTqyfTFOVFD2XegYZO2bUaGe//+fvjLDIet1tXCyusrAdGxUgoFWdICgX8delkpKN6pJzOTfKMSqOM17hMiOiKX5zQlIeNgLa0640vT5BypuI8kpbrRH0ZN/NBb</vt:lpwstr>
  </property>
  <property fmtid="{D5CDD505-2E9C-101B-9397-08002B2CF9AE}" pid="85" name="x1ye=28">
    <vt:lpwstr>6FoPA9DDUZgcFFJ3lZRtcmxh3kCGwru2F9crdwFB8RUBPQc07s9AkNi7DPyCWerQ7+RbZ/aPUuPKK946B1KpKf19IMu5fiPoOpaqK54HXcvqo2SGeOEA7YuDj8p7EsZ21M8TMqsjONHfwA8aSWqzK8Jmq5TU9wurAnGEhjEXsCba+DdeHYD93Z1FK8OVxvMRhO3w4rd2Yax8571iyMY7IE0r6HJV0+FEPtiLICi0QMAFSAR6kn9zqImlj1U5YGN</vt:lpwstr>
  </property>
  <property fmtid="{D5CDD505-2E9C-101B-9397-08002B2CF9AE}" pid="86" name="x1ye=29">
    <vt:lpwstr>hKaNvbXk+nNPXhATze8u5Erd7TwfO3+WOyn7+zAhDKuezme6uE8QwYFZwVQSWkAJwpycqna4UNEi9p7PmQhZqPUyckM780/A/mnGs88Y7vlQFagTbqQlckYcBBp+E81Ppu5O2bNq84lec4BiReeKBnvNqr2EawkR6kmOWoIn/tamQyCDfRc+FQnFXAKWPPnbRYMg2DYeho+Hvu4vmXPSkQhU1CPvxg2xKj9eXeFy6T2w/D/smw6ZeB0cj62cZBt</vt:lpwstr>
  </property>
  <property fmtid="{D5CDD505-2E9C-101B-9397-08002B2CF9AE}" pid="87" name="x1ye=3">
    <vt:lpwstr>yI9v7LHdmogJHl+YW3T8YCHsbaKcyldlYNuvom1aO0UDd6HnVWbxw0Ka8IzUHS8ir0eD9m/IAepQViQ1Epxcq8omeFnPk/DZCKqW/ApcAIblRx5cGj08vd/rXiz8yKd/8LS3vTyIcTxye87ikJ14wLk25a+4EzVPizh4rJFA2jgRjxGx9YuPThd1DlD9UTaJj0ob1ShorAu6S8Rj1868CFXWGEGnbEbqLSkQwEoTisJEZykpTiqh+5qUe5wA05D</vt:lpwstr>
  </property>
  <property fmtid="{D5CDD505-2E9C-101B-9397-08002B2CF9AE}" pid="88" name="x1ye=30">
    <vt:lpwstr>UK07/uT7BQJfNtiEveJhdW08Wq2RhK0fytchyij53hub78qwPzHQj8U35bE/nemHLrel6wT/ddcXdRmAL+0MW+Ldf3KKxDLUOkaUgyglbpEFfCDCDj/hCZSqJKJUuF4cFtF2gCpTHjV62Sxf0d1kM3DGwlScd/xVY/oMuKW25KzG8LURShnCqyvbJ62ilspx9RgFfh/JVSn4BsTaga3aQq+/wW5E76d3lkK6J3hs2qg0PAh8srwiBXQEAxsI89B</vt:lpwstr>
  </property>
  <property fmtid="{D5CDD505-2E9C-101B-9397-08002B2CF9AE}" pid="89" name="x1ye=31">
    <vt:lpwstr>G5wpKc1ACRtzEAf2KBKCmOVXQ80/sLkkO+b748OGhfs/Du6z7+gIpAODZfwL6+vlZDy5C84t+PhG6EyGmCscSC2AWKwYbODJYaJkMwtl3Wh2r4PQB/St8qpWvWBVwvDM1g4Hh2uZUiYeTdFAU3yaX+2l7mbsSBJ7X3cfixYc8Af4oS73gyL+WM/y0zk+KSSJIPuicSGLiYtZIxds1ncFfHwLWoZpcVLVpLL/ZCPDJx76NVpn8F9d5DGHoVuzAtx</vt:lpwstr>
  </property>
  <property fmtid="{D5CDD505-2E9C-101B-9397-08002B2CF9AE}" pid="90" name="x1ye=32">
    <vt:lpwstr>buRXwUDgMlCDAo3EeD+elgE5q65BJsDvnXjS+sTg3/6SmNiVZ1KA0RLBHOBQ3O3nBhQD/E6gdqRMLQKM49CuJWSzK0OzPT5on0lzkhm95SsmBFl1rLA4ujyNvd40JlgBMzRxkmKv6W/X5Bam+ZNY44n0dmR334c+kBfxT7pgorUWjnPKvOaFhXjiJ3KkWqiyqUoW1VZhzvrMtYGBJ2UAU8dIeifOkgHgc/pLTuO3eL+dugNVGiaT0tHkrqXheGf</vt:lpwstr>
  </property>
  <property fmtid="{D5CDD505-2E9C-101B-9397-08002B2CF9AE}" pid="91" name="x1ye=33">
    <vt:lpwstr>v0P+EGcElolE5scgWeVfe2zhvIGBdtIwOo7CNuKaS42p9Fx3nVRaWGhTGWZ6BvIJf+qYob5evu9U6Mt3ugSU3rKmFoNd3QSUcGPqLVl3AX16jV2Urd6pV8VyA7uwy8kfn0pYhWloZFbovKxMDsj8V68TKRtqfn6p7esH6SnrEFthzfX5URQ6Y4UwZtcJ+DQEitzgp3Uc6mLDqRowkIQGS/nOfXlOP9S8t7dwF7G+LDg9SMawIBS06tOCl60F9jN</vt:lpwstr>
  </property>
  <property fmtid="{D5CDD505-2E9C-101B-9397-08002B2CF9AE}" pid="92" name="x1ye=34">
    <vt:lpwstr>UJ0idagjlUpZl1bmCbYaG7ATHxmsVyuIa8kKzZHyID72tJ2lxPTR1iXNVgRm424UZO90EcMv/v3JULooc8l0RyTaSrJ3wvPOivVrox2c1v6ypR4E+h0jArRzL0MCrf/ICIE/YGqe0nk9Rf0WIKWv/9QDiHbsrwkBcD9Y1tqAr8cum6GjswXH+DHEHX8MPlrtu7y0lefR9xoyihEDs0iCiRO5qm1iWqAeqvb5PmDb4oSmUo4P5KtqyDUqK0HYWKE</vt:lpwstr>
  </property>
  <property fmtid="{D5CDD505-2E9C-101B-9397-08002B2CF9AE}" pid="93" name="x1ye=35">
    <vt:lpwstr>5rzdHAzXRr6i2ATTa9XSZN9KkvtOTWtwq1XTECDGZzy2FeAaGt/MefskApRpJY9+SVErDUgPl/R9g1LOyJHbRZdUJ8+jPoYZq8yNbPluupkXGt7Q9+nI0oqyyE3xd9jrUTSw1cQFQvKozsoP3QFUFKWhWWjD7NQ9fXzkhE/0228x0Ro29C5JCRqQbOdC5J/2RNME165OKLsqyV1ygwbxfV4+0+9JhKFTwq0WkBXIzMgK4PAteGsoMhWag2yF2YJ</vt:lpwstr>
  </property>
  <property fmtid="{D5CDD505-2E9C-101B-9397-08002B2CF9AE}" pid="94" name="x1ye=36">
    <vt:lpwstr>J4VlYzJHTWIO3bOnZ7JPw11SQgSlm34hucCHzdkmd8MpBXPLLiGE3UZUUs5vo2S/QOuPySblvIiB+UhEbhgpM1Go5dj5E6E7SGDWvOc6vXEmksOzL5i/1cNk1KrKNqmoRzWgP7aYAXmru5v4IxcLcWyruKFw1U9lg9fanNLpJBcOXz3UtpVhgoTYjSe1RHvki/CR2cb5YnaBoTnpyg5zl3bAs6P8b74+ea5KYZa7AcHvN9nXptE+oQD5C3V4eCM</vt:lpwstr>
  </property>
  <property fmtid="{D5CDD505-2E9C-101B-9397-08002B2CF9AE}" pid="95" name="x1ye=37">
    <vt:lpwstr>4auxFj5u514FFVx17ZBUPatvfFlFliegxrOSz5f2chX6iZE6VQ7RbofNpqjf/DiydP5q/aZamV1XOdlGdxsEgPgpVH6GxToQRWCqs7v2ndHMAUyzKc+wQfFd/yY7z4NVqEe9zn3tSPeKBuubvFe5q7W9/urEDkhR4n9AQumYXKFVnk1Gp7gm4MAn/oF601DZJH9gugd/aqBas6MZMCpj3zM97NPkfuN4+uY9Zm+hAXfP2itYNTi5F+ocjYEewJY</vt:lpwstr>
  </property>
  <property fmtid="{D5CDD505-2E9C-101B-9397-08002B2CF9AE}" pid="96" name="x1ye=38">
    <vt:lpwstr>AdTBblSsWL+sN3zhN6pbi+OoyR+cP1QKfDyvbrccIP66AVY4YYfWbNIWIptq8aoqJGcD27i63UJPMxnCHG4jqfXU5LnXzAeTJzDXBEdQ3A5qer4ZbIlbzkSrgALlcI+OQdzVIv4dcbiUAFkOJHW23z4qNJYu06hNEldDEr6bn4PlsXj4xM1hLxZXamlbmsRybII07kBk0d9uOYWmelVkZGsD4gxMIDqhVsGh08K6aqkZWklIzUmpr/Q8kIeSPLx</vt:lpwstr>
  </property>
  <property fmtid="{D5CDD505-2E9C-101B-9397-08002B2CF9AE}" pid="97" name="x1ye=39">
    <vt:lpwstr>U698EztkgePKxn+lySeKkQbZki1F35KvhW23sw/geq7MDcc4mFjIFAOjFApO1Jz/aO06GRiioBxKmtgGqIlTwG8GemH2hJg8xd1ptDwPbH4Pn8Xx9V9umhNHAtVRzHqP+wpsu0yIpI5ooE1TZAmTdEwcFN8VHLlAWJsPdmcstfzGaU8s4ujzJXvdxaAtJ951TADH5rps8gAVT1rvtyv90yFgvUBqUuelOEblpna6gw/oYbs70BBhW8daBEmbFhL</vt:lpwstr>
  </property>
  <property fmtid="{D5CDD505-2E9C-101B-9397-08002B2CF9AE}" pid="98" name="x1ye=4">
    <vt:lpwstr>ivp9XIKb+t6LQA0cK0OFufnKLOGOJcLvCDAahIfqN7kNp1M0eBj0ee6tTx4qq2o6rVMDGrVYpXXmqtxe/F4adQu3txff8IK+YRtWyqj2OBO3QZNbKvBAJkqJ41g77fMJ9V340dKyjphq84ce7n7QIks7kH7fWl5wQhtIedJkBvEywk4SbOkcdHgG8V9Kw6kBRmWnkRx8kyNMOnbVDkZjnljsaqiXHR0Ut8LjFf38NZatLh9nm3H7DbDbK+hErp8</vt:lpwstr>
  </property>
  <property fmtid="{D5CDD505-2E9C-101B-9397-08002B2CF9AE}" pid="99" name="x1ye=40">
    <vt:lpwstr>xQx7KkdA3gNKSYV92VG7oKBMG4fjIMYjVIyI/cpIJplaiZvTHSQYgdQbY1Zqa1KOxH/P575BfqhEW9KTeAry4LE+G4Q/axkFa4Ruq7INU7GHvb9L9FeDFwrI6C788duAbdN7jbp8P382898D4/XeJJUgsqg31p/KAH8za3DrJ+3Spt24UVR+PdanHr1SbP/SawQr92K/NWTbB6iJhhjLgNF/yUIfAz3lk0qHo+FPv1yV8Z8oqvLRwCHymbRFzDI</vt:lpwstr>
  </property>
  <property fmtid="{D5CDD505-2E9C-101B-9397-08002B2CF9AE}" pid="100" name="x1ye=41">
    <vt:lpwstr>dmNk8s4MzAgT0heq1U39xGIsMixmcB9VQ934hQm9Nw2Urd2BtPG/WX9X81TsmGIuDp8ut4KYpxzD2fGcIanL3tybUmCEeNvr/P5QxIgmUKDXnMTVcG0E5ue9dJdLfbtUPrh9frvm6i8zADy4PC9jyhDX6Iu5/dNtwOFoU6FLPbrcHhjNaFqGWrQTBSURFKoT5j5/4jpkU2hl+dU0/SHJH6U+eF22hDjZV+flnpMCSk3P6Yzoi9ESF98gdpaqmXO</vt:lpwstr>
  </property>
  <property fmtid="{D5CDD505-2E9C-101B-9397-08002B2CF9AE}" pid="101" name="x1ye=42">
    <vt:lpwstr>OOAdmz33G7cLLwzZrOaOx3kuuEjOQlV6h4jgbP+akdp0c84e9IXylGKwjaLwxlelQlSvYk52is87pna0MerWLf8FtHp7Plh/Kd4OjLqZ/Ivqb96YDN93+J8bJyoaZs3hPVQ8b0B9+t8O34KpdGGlMMlq2unMPrx2IqewmJG12h3p50wDczB7W9ZkWqOqmQMD1oUpNihN1dZDPIAwJUduRrovqDWXydVTZEQmZTAojw86c4jC1z15LXYtX8ErSsW</vt:lpwstr>
  </property>
  <property fmtid="{D5CDD505-2E9C-101B-9397-08002B2CF9AE}" pid="102" name="x1ye=43">
    <vt:lpwstr>8VzS1lUTNMyX47h6nmjsf60lI6Nv1NzSPU+2G3z0qHa6m3soqETWHcJTLo3etk183uRzxlZmcncXcjcoVtkIin8e3ttmczcHAVMrqWSJHDzQEjhIRGjoGX7h87yduzcDYOfmylOc8K6DTUMYWu3JhD5z3/L2QF/1vieqYh5Nr2ZPt1cDI0KfE1Tr+HAJ3wOjy+rjJBT6rnv9uBAg3NFjFo5B1/NDyNpk3G/HrWx6Agh4yKRtklXtPqXjPxYzano</vt:lpwstr>
  </property>
  <property fmtid="{D5CDD505-2E9C-101B-9397-08002B2CF9AE}" pid="103" name="x1ye=44">
    <vt:lpwstr>WjDDlujfLOPNIK4nclvLDqN+wu4Sc6vO8QdSuq5Q6jOUNvCgEZW5wirpJOyTRt5cv1ZEkEW8KDKnQykdM81MtR7k6cJ6AqdgMesnX1pz27fDMfg6YQuTVez7rufrbmwOs9JGGqCPYM3aVkcFjxy5p92kGNXPH+GuBP+/i8VPUR+XjwzIWMNkPaR830as3hr5sLt8hAuwC1X+5HTyeK1E3ySUxIl9DjVYCTqtJ5c1E3hNoHCJMc5iaGnyOB0g4LC</vt:lpwstr>
  </property>
  <property fmtid="{D5CDD505-2E9C-101B-9397-08002B2CF9AE}" pid="104" name="x1ye=45">
    <vt:lpwstr>2AMB6BxsaWWO2rOyJSX6mPsiI8od0B5eND77GaeEmF0f8WRThT5gydjGwokADYi0tR1SnYmSy0wc12dBVmZTTgen5C3+F36X2AJKjYX5ZudUMeTNFiazeXeBGVAqPb4otgckzltnKuBzpujcGG2sMJJEoTq3qc5CBa+twJWRylcyjyHOhwd0FS9eaZRYdxDc5mevfD8J4kn3IY129Ny88w/6QVUJO8q1T4B13WL6jBmrXkIAo+c5SB0cuDcoGLD</vt:lpwstr>
  </property>
  <property fmtid="{D5CDD505-2E9C-101B-9397-08002B2CF9AE}" pid="105" name="x1ye=46">
    <vt:lpwstr>OvL97VFr5PJWZF5OJd6wqf1jwYx7TnUuzFmTWx5xFZtEhKAYiKwafzBP0jEK0p7q5Hkm3hPIHFYpXNTLM8jSWh4p+wL2LeFddB1MuIjsTPVeJGnYR+kFl7TPx8W+qYnS2tFEgjYfvA0C4s30fB+xOt/CWwavjJGv9eSNsEChtUruzCE2mf43e6TrpqpWxSJdUYnh4UQuSKi5R9voE0dRLEssL8dcUWYdRIxJXLhVsG3H/g3x5D4Szy5CUWyXsT4</vt:lpwstr>
  </property>
  <property fmtid="{D5CDD505-2E9C-101B-9397-08002B2CF9AE}" pid="106" name="x1ye=47">
    <vt:lpwstr>I/ULkLxiCEdsb7XNiHMcrKpxIDuAuJ3tq92CxNg48/9uSiAtq6rGT1q2Vfd7KKt8tzP2Hy+tEZg9nCnIhyI6lnBHRF+GgIkS+yDqhg18zrGOKMgQSDZzwXdnr4/CUtvePl7rPJ56rY7Bur+u1s/pvHDIa1F5jujF22H+B3wFEiWJGWpSdNAovASg4/Fb/9ht3lnrwnZoDw3KdvQgFirG4dovx9Xk7WhUIYZTPaRO7zxV/5HWyZAIUDxUFOx/zXD</vt:lpwstr>
  </property>
  <property fmtid="{D5CDD505-2E9C-101B-9397-08002B2CF9AE}" pid="107" name="x1ye=48">
    <vt:lpwstr>MBmIjUMa/GqkYheRbKP3ODlbTURGLmCQzvRGTilrQ6q+ibFYSVnpWxxx3kykt8DZ1o3ztJFsag6raXrvxQyrZqQsdbT1/mFtr3bspiCzQ/2EdQZJYaQmAGXDZUG/l/0FIQTfJdR+UJV/qRn16//3wfcgXa15MfxBaLrrMTZeQoB7xjMR7VtZ4+POfF2OE2jhB4gBMYEWj+yBRvwV9J7O6yRm7d81p9l0dFxVxTXgJ1WkD7qOJI2DGhzDPyyYxN9</vt:lpwstr>
  </property>
  <property fmtid="{D5CDD505-2E9C-101B-9397-08002B2CF9AE}" pid="108" name="x1ye=49">
    <vt:lpwstr>xUHlYRxI6FeXI6nFglO1UKW0ZzvCDh8SjQ6WVMD1eSJjHfpF2smKGqbFBSPPAFIKG0Q6AncLRVbn3WeeQb86kPwgKV95uV4vgYMXkon1sEQ3PfyiUFxkG7wUwjXxWs79M6oy0NAgCvCkTiPiq1JVy9vLfpdzxbmo40wtay7sHCYsKO/XNwyDCC9HpswlP30PtFUf6BqM/WeUQ9SG9MkDeIcGVVZ3J3S2q1LHUIPl53yp43AqA958p+oMXEiUZK2</vt:lpwstr>
  </property>
  <property fmtid="{D5CDD505-2E9C-101B-9397-08002B2CF9AE}" pid="109" name="x1ye=5">
    <vt:lpwstr>+yZ4WD3/esTMu20G7Es/+FAhYNVHRH2ifN5crmslCFKNvIXFVwmo91V/ryo55zlbRU7lPA0Jr0pKTj/0AC2do9j1AKMPbS+9iUoTHL1qtRkVk+B1HfsPxYVEadRcjL3RXZtK9/IHz4p7L+Ff6uFsMBOYRQfT6ERDQF3hOYxi9KhoifpXOs322tYug690zzmYOu1TH4asxmvDsmgQFZADsTRdzprrgT/cbuuajiqirhPrkNMlGy+SiuJOPXrmhVV</vt:lpwstr>
  </property>
  <property fmtid="{D5CDD505-2E9C-101B-9397-08002B2CF9AE}" pid="110" name="x1ye=50">
    <vt:lpwstr>BLTftWOScebseVUeiPxWTZM0kkB9hPCMIzmMBQ3YVxhtGwEn5lKPwluXjDw6IFDZSMKag41Oba96RB9zlb9/oYmrqPLYtxye4Dz+17innA9Ch+D6HnDHH6f9hJ9bsvH6KmKU/SJZls+61C9pu/Sz5TNjivUb+xMlo8z0VtHPUH8BaJMXpfsG3qD5feT190k/ScObpGWJqvdX+dXNieljAsr70Kuf5auwX6WP95d7smvwEMQ7m9aR4qb1VGnJMr+</vt:lpwstr>
  </property>
  <property fmtid="{D5CDD505-2E9C-101B-9397-08002B2CF9AE}" pid="111" name="x1ye=51">
    <vt:lpwstr>+0cVcMXwwMrgHiMP97tt1D3kZ74uTZxTJY3CT7zk1AdkM1hOn2SDYoDiD0yRDGTSYyDKxQuj94U/z58RK/C/k2b9U7+Lcu+qzg4oAgcP9d7wQ+x6Q0m43qSNMIaL9tajJG9xxODHW5KV9dfrDhzyJgtcTkYAon9pwqLmZwg9/4CbhyhRoetGuj+n9yR9blTxMlnxPSd6JAhfavy8drd6Eepb9BO5EDiVzx1P0ZG1u9VmRq1VTKzpp+v9Bz7GBGI</vt:lpwstr>
  </property>
  <property fmtid="{D5CDD505-2E9C-101B-9397-08002B2CF9AE}" pid="112" name="x1ye=52">
    <vt:lpwstr>DwBFzKOOOAiXO3VNboUVxNIhPQT9By/lGmw97nkxiK4lzt53SMZitUzPG1IDZ73yofRPW/UTks9F9YcgHIIBQMVs17QYlkkD6s8nIjMYLMPg4ky5fvUiCxZ8yCe3yD9hRPgO1QRWFEqMnaUV9MspKCJhPiahCGdDUyjHizUhf0qkUa2CX5sXOzIghdwrf8vnLvluiWvr/ktfyGU5wDpZ/GdYLlvMFW1r+Lqcc8kyBtO2C5wDfPbXzuAgdgkMdmx</vt:lpwstr>
  </property>
  <property fmtid="{D5CDD505-2E9C-101B-9397-08002B2CF9AE}" pid="113" name="x1ye=53">
    <vt:lpwstr>dPo3ag5el/nSscUxvI30RFDZlrgF3bp0XRvjD7mSrMZYf3TofnduhCmlTolZ0TNQ81QWA4fpPVh215xdo6LDlSkItNcthze7J+TqD4lSiccz2CTbjwMfh3RnYrj4NliVxVNNDkH5KgnmmPznqWy22rkbHdCxlovUtqNWkc14hM48xceTLwa3rWjdKPishheg+eFbIg9USAl5y9k6laqCheXD0n4NPQS8SxmRT21iFXygGPoTlH7Z3RbFbL+jzl0</vt:lpwstr>
  </property>
  <property fmtid="{D5CDD505-2E9C-101B-9397-08002B2CF9AE}" pid="114" name="x1ye=54">
    <vt:lpwstr>7nlxhBYF0S2IL+1T2TVBPBa07818b5VCg6DlnySF6PDb3jKUT27rmD7crCWnuqk6v5NOGRijvkD/Y7EgakO9pCs7N8fYnpHw/Rh+2hCc9Cf69mQwWm/zlEQx6fc3zDW0S3Q6xR8KKDlkPv/pfSnU9wAYOlK5eCwNd9TD01vVPZT1LTSPJH7bZgfjhzDTPw6mb//XVCdiyHogHoo3MwqTAisU/wavKQEexf8vJjPlZ9//5EyZuTo2sRvgS26fB1l</vt:lpwstr>
  </property>
  <property fmtid="{D5CDD505-2E9C-101B-9397-08002B2CF9AE}" pid="115" name="x1ye=55">
    <vt:lpwstr>qZqlRdKFKM87n54uLVfST+Gb839mytVjvSekrSVLJW8WIIkWbhIBxDSdxbcO1cnXqyoaHBxbIsgjyKhmxNCop6Z7+fT5SPopllx814MPf7Z7LGqbLPev19Choa5fjqvoxpfnKfYKxT+zDZycZm532mpF3+OS/CMkJ7zLjsyClas9Cg5InwFETcTLrTklQ0OGufoLE/LS/NU/R/Us7fC7iUrpGdes/R4qo72GHIZCcWd7umkzt6kuHU60wBTGnxn</vt:lpwstr>
  </property>
  <property fmtid="{D5CDD505-2E9C-101B-9397-08002B2CF9AE}" pid="116" name="x1ye=56">
    <vt:lpwstr>Tf/o7Htx/KuSB0c5si/+OQwh5/4vtMRZrMYP4uwaDTAbnR6nwGhFovUh+04CwaVmoBUn8/uXiYvY7/DCU4QBhq2nXgfd5Yg1JSvkG+eTjtnILHOjA+DhnIUvCKjtLFl/br8PNO+/lv+A67VMzN/pXsKljxAlNqXQQMigeYWafRqe6nZ07NP3IAG75rjwmMIwvYx6dOgyiERXR/Q7BL/m+t6P6vkDNS+YoPQoWOQvblx4145ZNX/1+IWY3MgZirz</vt:lpwstr>
  </property>
  <property fmtid="{D5CDD505-2E9C-101B-9397-08002B2CF9AE}" pid="117" name="x1ye=57">
    <vt:lpwstr>moRBndYmICv6qOAcrC5mI1c9cNFjt6A8eVZp82Om8KmlrX7Z7nlb5lEsYUU8o2OZe8pjRHWd5Bgk/2Lea+j4+k0Ob/oBCVdticcL9CxCJKNPYSM7DLd5aoTU4SXzyNaBJss4jd4ilVG4DAWmBlBTJcp/mxDLG+Ro6IllOXnY+/IF5wnUvTjgaFaQY0pL3mgw5H4zHtQD13bKEonJZZEmDvMSd9iOUwfXhGkg3NTthqO1eT2sVCbBpYKdghW1jfp</vt:lpwstr>
  </property>
  <property fmtid="{D5CDD505-2E9C-101B-9397-08002B2CF9AE}" pid="118" name="x1ye=58">
    <vt:lpwstr>YDVxLwTZCZlfXWd52pcSXil5INaXG+APAsV98laTFjxgYjYKG4scLy+yk1q95J7o5QEH3MA8jZUprBZmIywM3X7Szmoyd55WCdZDBqIrfYeRwqP+JH6cBuO115n2MMOg3TuX5a8NYh/lZQHi3pkp2K0fPzHHEWFoyHhKW7Z+zk0M0S4oV+/PSrZ1RdCoV6DqLwMqQEJXA55j8nO4Mf4hR/4FUFYSQuYiTpGT8lQ4f+KgTKH5m9/XBwMLe14N1Ra</vt:lpwstr>
  </property>
  <property fmtid="{D5CDD505-2E9C-101B-9397-08002B2CF9AE}" pid="119" name="x1ye=59">
    <vt:lpwstr>uoLWVlMu/ROw/2xRGIdAl/WhUpTYLIfU84ka1kiu/UxzaFI1A8+vAMeSeTezSTF8B+8eaqd/I34LiP1nfW8vP8sOoaU2V9lDybVJtnFZEdCNh3YftlSftzWz8mYLFSxEqegryJaufrS3FBkNXqbsyqT/p0INXf7dLl8+8LtRTPYz8klhR5LQlvOEnllRHDqAlHCXBkFyDT8CUXk6Csm4/jDY04QKJ5xtFZeJEB4mNnkh/0Car127WLZyBJQKR+q</vt:lpwstr>
  </property>
  <property fmtid="{D5CDD505-2E9C-101B-9397-08002B2CF9AE}" pid="120" name="x1ye=6">
    <vt:lpwstr>3d3fl+RT08huHqjMFENVuzrDmcwVajmXYmFKk6UpO8IF7pbdvkEBdD0hcJUkxj0/GLr2IXKUV7y52SIRxexNLwzrBYUgfVt2bQCth7SBvSXve456FpIygRJGibc9lfSLCFaXrEwSPJc+M0g+rRmPrSH3qULOaysnagUjDuc7o/XyA5W+2ADndaJ6HoE2nMtuweKcBH0SlXPSyjtK8BCfghJSXKrrbJ+rE0soeuum3XYVXoAJiJbvhE2+dFjdo9j</vt:lpwstr>
  </property>
  <property fmtid="{D5CDD505-2E9C-101B-9397-08002B2CF9AE}" pid="121" name="x1ye=60">
    <vt:lpwstr>kdENMkwo1CbqkDH9LSDSmAh3QHNWTPd0IDbjzxMXlYCmaktV5KOFHqlDdZZh6bNlefInehPavmDOqgmLdi4/m9YtHsDl2o9jvteUJJk9Z08IyBN5vJ2cFlVqSXP2sNbTvsDeAPU2pR+B3fpbxvMiBM9XLPFzp+cGc9pcRXl5Pkn80acklkcI2T/P5YsXNJ3LBO5P+l4T/aOLt73K5bxwV7qSF26oAAigvv1KhPCE0A0mI4eS9XycjzywRnpYbO3</vt:lpwstr>
  </property>
  <property fmtid="{D5CDD505-2E9C-101B-9397-08002B2CF9AE}" pid="122" name="x1ye=61">
    <vt:lpwstr>TOtexh9ggVbI7XyZM0OLY9QYbNp8nC0a5be4U2x9FEt3YYv/hLK/nE4GiCPPMANcma6v0wpW1JI9plPxuKok2InfnQFuwWjlNNQ4MVenmivwH1c70zj2OJINwbkDl33tDs40UaI/lj8wP0XQOTPDP2vIlQuSbpr2lkUQhCX7KC0+d+8dMtw4o53WfrFFEGaFJ8frUqX3FFeK4Gfdjj2YhANJHQiT5wn5GUPM817vDWLDsiEstOtU545rmhviEP4</vt:lpwstr>
  </property>
  <property fmtid="{D5CDD505-2E9C-101B-9397-08002B2CF9AE}" pid="123" name="x1ye=62">
    <vt:lpwstr>jbESnA5gcOlmG+QPC03PZA1bhOGOF4BWb40y2ibG6yWbu/DOgjvxAvK2UjV0LbxJT1yYoHL+X+rhsFIPURJEIb266Fhh/AO6xuTcVpdAsRCMXWZDAmygwe9Rz+R5kRUcynB60jf4cOP96HAusmYBTBGuNGJLK6bin3X5eTnFmNut47GV08lSkxkf/4aL8G7r6Cs/j3BpPkGGyTQlOo/LkNGwW+mqdHCAZyKtCIJJW7obXjYRf4Lqx8cBl7VhEGO</vt:lpwstr>
  </property>
  <property fmtid="{D5CDD505-2E9C-101B-9397-08002B2CF9AE}" pid="124" name="x1ye=63">
    <vt:lpwstr>9t6+uMqo/rbN4Ln2zCbVohiJKY+YdbFO8zF3kYnsdpr9pli4PIbpLs29pNEjSHD55rL/2rGVAXBr1UQckRj+C4Mpf+6kWMLiymxcFzgb429xumgQF4j2KkkqMxiQ5+oovnbeuzbxt9C+D0tBAaJufakLiyc/Ezy9Fve8VZ1hqBECFj8+nyvRHnUaS/HyDrfOrckA1rOtalk+z09++kQV2kyqLVrzRDzKPqj+L4+OfJPxlCKQY8xGq0Mmx1n7U2T</vt:lpwstr>
  </property>
  <property fmtid="{D5CDD505-2E9C-101B-9397-08002B2CF9AE}" pid="125" name="x1ye=64">
    <vt:lpwstr>dIQfDHtTg/zt4jg17wpu2pHXOzb/pjSj8cmnGu/cNhCgUCIf+6eG5YpFAf4xsqtlQ6mw+1zZdAYVuuEuTh63Ww5+7MROkgbkv60YchH//0GdKGlG9gtmKX3zxxQ1VbFsXozJ4uABUNLC/s8L2FDeRETLYd8Sg4BkmEjSqBROCsT4mjGmho6KeR5/0BEdp9tZOqfPI+TLrT9wPMFD3bUMD+pBYHfNbA1kg+BWUMcQjVCJ14siG5ZqEb1P1C+Hcr5</vt:lpwstr>
  </property>
  <property fmtid="{D5CDD505-2E9C-101B-9397-08002B2CF9AE}" pid="126" name="x1ye=65">
    <vt:lpwstr>bnQBaSw7jlIg0gt/ThSL6oQGleIRG2hsZzEQjI5SEI2pSAL9flNlINH+tSf6Jt83ZVm1F+GaeD/XIcRFsi1qctULI7jajhyCh+5PuMEYX6e5q4EOiL4BcmjjK0dMcJLIw/PVHbUquYVmeoT6e5i/YZ9qJ2d8bFXBOjghiG79B0cBdIxVlmksni06obQ04Hl5A43F5Nh9tr7zydyR/u8xT1VtXcwsKDGI3F+QmCbYvb3a8v0vtSnegSosfcFGKWW</vt:lpwstr>
  </property>
  <property fmtid="{D5CDD505-2E9C-101B-9397-08002B2CF9AE}" pid="127" name="x1ye=66">
    <vt:lpwstr>DF8DDbbf/nUsy0/TjKfeENH73pHZIz//MJbBq2hcket6bgeGXpghJo/nHpDr8+Q8CelqfXOSmoM32GwBGBDQJZIHAWUHPY66i1dQaOxNI/NqkdKC3eIe+w+hChtD7Yr+pFmPtb8wePsz9iMiS/YmciNaznH0fnsRsrEEXBD2JBGMKwJIchZ9iRc858/cNvacmSx933nlMlIwxYj+1CGaIaUwgE2pt17u7yObutu3Mse1S/hB3Ydv7VsYea65pqZ</vt:lpwstr>
  </property>
  <property fmtid="{D5CDD505-2E9C-101B-9397-08002B2CF9AE}" pid="128" name="x1ye=67">
    <vt:lpwstr>8GC7cBTUeJV+AikaLvimqCMWHjr85w5OdUqJy00PmyQc7CtBiZ770NQHpym64+D8xnyjUuef2ivJ4JArI0cHj8IPUmghIEzoHSHu4SWahwr/5GFIOylofI3YSh9gmq2kIcVIrD6Y718nMTtggnS/amruD9j2yYMv9yf80nnw+hPkt8c7WOtBbJTWbUxuvl16HfyNGsmKT/HDnPZbVU3Kjv+xtyRfmxSwHHRPMgxRGsd5eLNITXsF4IJ3AzLG3YW</vt:lpwstr>
  </property>
  <property fmtid="{D5CDD505-2E9C-101B-9397-08002B2CF9AE}" pid="129" name="x1ye=68">
    <vt:lpwstr>ZU8IYAj2/IkSI4/Gn/GQBCgOilnEtmLnE5XZPEb9vlC/aXVKY0FBTLU9bk4WYLJVR7y/49dGqVrpjd38WACVh5H1+ZQf6B581PF6XewrDaNgMO7HUhHBflE3Loyln92xWP8u393o2Rd8SN8rEDO6eKQAE189MQuAIQWsG7MdNUq19ODdrYDkQWoI4R4oXdvSJH3cqxExxJfD6TYQJHZ1nG39KKHPk1+cfe8YYE3Mec4SVF69vzQrP8ww5KB3B+D</vt:lpwstr>
  </property>
  <property fmtid="{D5CDD505-2E9C-101B-9397-08002B2CF9AE}" pid="130" name="x1ye=69">
    <vt:lpwstr>QH0al2VkzJMsCtKIJlw0AjsjG7aZ6Fq8WQE6M7VEp+sKNXuKoVDBgSwsrdWpU2sSn/DdfsHMkrRNXdq9aUddPAYl/PAGNwee26eKbf63Fvcc6RQkYqRW1gAwzY7QxDhrVP4MaZfIbtr6sAX0FCl4xpIUAWMdjerhPiyD7u1avtJL/Hgn0n0/ySa3969KTqNdm/yMfwYYT0nWoE+WL+/QRpLDIHPz9klDrS3yf1Ku+9b7YwyFlESssdzCGisWGOn</vt:lpwstr>
  </property>
  <property fmtid="{D5CDD505-2E9C-101B-9397-08002B2CF9AE}" pid="131" name="x1ye=7">
    <vt:lpwstr>ifw8Au1meiXANVQpMT2rDhFnd2taD0IzvH604qvCPA9xOgpvtD7WKnNO6HyWTR7RJhmLfQDwiAJPsMl05EL4ALgbnPv4P8qIR0o8Vmmv3mrgeGoT8+z7dkLw/WWyAdKTc55tdEufJlYUXn4Shc+3aI7iJ28itb/s2GQsb76l+psKG7RuYyVWS1wIfM6trRL8ubArokdWEQyVUSAs4zYmCEuOh4ye+1PpWSfh7WmK27bpv2ihGN1VBGgRGFI/GBZ</vt:lpwstr>
  </property>
  <property fmtid="{D5CDD505-2E9C-101B-9397-08002B2CF9AE}" pid="132" name="x1ye=70">
    <vt:lpwstr>WSFK9YxQL6JpxB8z0qIhIlGKeTqvoXlB+5u5KTib6hGAQSY8vu5ztQFE514cR4VBkJC66D80OBH+OWLJNnhLrMNEOz4mX+rran99IcXF8sDFA7UzNwEBjZDuXFTai/J33v7E0cT/L/HjhzrmzmdqM2hdux3ALRqZY6KGmTXNid4zq5cSJvB0+FdhABPuPzpQdAGzWt1qOiLUAZZZPBPXEB6eTPz9SnQNoesvzQyq2J1ddUbaecdiw6/B4B3FEbC</vt:lpwstr>
  </property>
  <property fmtid="{D5CDD505-2E9C-101B-9397-08002B2CF9AE}" pid="133" name="x1ye=71">
    <vt:lpwstr>fJbg5b6RZqMDx0EZd8ZxI/npgG71dOmtFuAjszwIXzRfk9yc1fiYVaVcmQ6V/EYBpY6MnTWPIcpzSEpjzA6Tl4en+dtfHS9zpl3HcLHMDFhi27SvG516aSbGP9i79fDUgCZrC58ZDXwjjPTfW2wdNRuKmRdIikfrXXL01K0aL18/Aw5Posfiv6uaB9taKs8vibyFDwIu/wbspYDlALOW3ogpQPsWmifkTy1g1HYSkrbOyDv5LOqvY+bxJFpFBM+</vt:lpwstr>
  </property>
  <property fmtid="{D5CDD505-2E9C-101B-9397-08002B2CF9AE}" pid="134" name="x1ye=72">
    <vt:lpwstr>ny98tLiy1IiJEI57AkT0tGpS3567jGJZ8Ixj2iQxQ03SZZNkqR4nnZBlomYFhFZXybkoub5uUbqW212V/16AyjvxOAVamtPJI7eGnjQUllLkJ3Svqpz7noT8AYCijr9EY7CoDcsG1FIZJ1jrpag4Rj5XZGvaWV9H787DpEPW56waqUAUM6G9n+ATzi7b/nERpNp97gfSGmTfWtiXWwI8g3g+MARKTyNbv/5CmqvmAHMfgV25j6jFh5ccjZOlmRg</vt:lpwstr>
  </property>
  <property fmtid="{D5CDD505-2E9C-101B-9397-08002B2CF9AE}" pid="135" name="x1ye=73">
    <vt:lpwstr>sxwGf0Zdd1SffnCr5yr/AxMXn+0maqZoRwJaIh11l+ltvQWoFOU+to1mqkHQg5k8UW0lsIgrGlR262MtFq4rSzQ9O1PWABPL8CefcmNoJmtTgWIkUwp/+YzsBWsz5fk78DZs+Ss+YNOSxV72SG/5CyhCA5ApKkQ/2cM7CPt9SMbp/3KRXFs9cJvhWcUk1eh1JlI9PbpK6N/WGwy6zfY5TSnRD1GM+Do+Js7IvjErp5QKAXoAi9If13DGimUARE4</vt:lpwstr>
  </property>
  <property fmtid="{D5CDD505-2E9C-101B-9397-08002B2CF9AE}" pid="136" name="x1ye=74">
    <vt:lpwstr>HpP0Vcak4c3YN6RlfxaRzmDtlfmWpiK0jZo51f9PgNC+PE/GfWlHpBby8NMY+nTht65Zg+k4+IkiTNHrhVuRDObt1qg8Nna5GM3Ma3uYDU4ZEJ7dPIBygruk9HsarDiJ9xzBtVD+DXLyS1f7palppCVn7uxmVi6/rp1WMIAs6YryMbGDnsjc8AFltyhQQplQy+JUXTkdJzAUe654SbYn4+1NcXelepwlc/Y+ievMGEKEWFn7MWv9ErllE7ZobVl</vt:lpwstr>
  </property>
  <property fmtid="{D5CDD505-2E9C-101B-9397-08002B2CF9AE}" pid="137" name="x1ye=75">
    <vt:lpwstr>UxwRzq6PLyQASPbnJR8zF4KmkajRNNORu/lEb+ASXczUpP8ElsN/1G/ee6yzaN7wyQGaCGDYb71QaR669J7+xQBAt+gGbnNQjJWE5pcfT+/Zc+cdZfq58yV3xvoR+ZGb5jFNJ7irP4tFswRNPA1HVRuWNX9zNJ34ZkhT5RUUC/etHup7nIm1y4yAwZ+doCDHvIjuX4rB6TWNTwqHNoVIll5GD9IEFpe4UcGXAEKQmGLhIC9ER5A4xaS3HCDfgfh</vt:lpwstr>
  </property>
  <property fmtid="{D5CDD505-2E9C-101B-9397-08002B2CF9AE}" pid="138" name="x1ye=76">
    <vt:lpwstr>JpJuXzxB6WYzr9lnk2ZxMjjG8AOevKqKn+yz1cPfYCA5wXxXXJLPutmdF8PAwOzW4ulfTjQvyFvjwAGJumsZ8NcN+obwFRl86sGtxykfxL5l8wEGE32cITNU3UWlXj9oRoOO3t7qqQtgLZf/FUQSvDo4lI/st6fuy/MsSpZIXZ/bfq97K7pNiC6gwWIIU5SuVB9J35HsGM9Sjk1HOg3u6ypHgk9zdVsaW8aIVMVxNozPDXINXIvI/snIwRqCiRg</vt:lpwstr>
  </property>
  <property fmtid="{D5CDD505-2E9C-101B-9397-08002B2CF9AE}" pid="139" name="x1ye=77">
    <vt:lpwstr>FpZRRTpcYhsbX68+DiVlADnad9HBDCw/BEXjlqufZOD7hcXRuW4NoytFqSCHWO90nooQFwrc6x5rIpAP4qgGHtGk7RhLgZG8WT677idrv0afJzHy/tx+FCt6s2ffSMsAAeYrdXMOCUAEtJYz7sr9E9Oii+RGBof3CuFNH/YiYXm/qVoV/TTiILHcOyLxPG9pZWYT36AXDKjuc6vxDYQYPb2XxWGSzrXVaMNGRv1HnvGyA/TSRes4+4owdIHM2uo</vt:lpwstr>
  </property>
  <property fmtid="{D5CDD505-2E9C-101B-9397-08002B2CF9AE}" pid="140" name="x1ye=78">
    <vt:lpwstr>siWs+TY0A4Ob7N7LKFVvGbTsKWwYGdX9/DirEafDcjozAXgVBpl0r9/Da/5G6TaihZIvbN9fqzaFlkz/WiY3PV9MDyZcjYR9HWIILWh0p4tOsL6gwaUCAgKtaUDLP5Ue+4JnIV/4cXaS7RZkJw5k4uu0c6alkbXUdRn9nqex5c3p5whm/Y4Zme6MCOCzhZtG4evGt2g4IpH9KXZcN8tjwXBQFWULaJe84Ciz53EEOlSMEP8dAVcGwx3clwu9ixB</vt:lpwstr>
  </property>
  <property fmtid="{D5CDD505-2E9C-101B-9397-08002B2CF9AE}" pid="141" name="x1ye=79">
    <vt:lpwstr>f3Mb0/wTZJ4cfzlaj/I5j7FtEA3eJ3drDtpIF0p42qm7lLAChHOIztlyR0y4aVqnoko33HgzxqUy0ctFCHN3yVpt8vh4kwk+4pq9hUZ0d7lHdiJGhe3EPO091Pf34H/+bUENEtA/H4TL2NLe76yRxOfTIjQREKDN3AHDNW5kAjiZuXWU3NJXtyPNV17CRwKAKi5OXH0I0f6EFmMt+FhdDpQVCR3wwvIdU3oj9Rs/sQQTc3qzA5BXjXFpj6KOyZt</vt:lpwstr>
  </property>
  <property fmtid="{D5CDD505-2E9C-101B-9397-08002B2CF9AE}" pid="142" name="x1ye=8">
    <vt:lpwstr>kY7g8BHHFh2VSriHHoY/X/5cPil0Pm2Dbxgfeqrz06yIXeZ0PeTy7L7Fff5dZ60hXVCXKEAJ0BagVuopLZcue37veFPUAE/VRlfT6mS6cMp2Lg4kzHc6MOtAyMRMibUawLkk4HHWxNGrsi8UVFR/mdvF8EycCYzNL/eh0FK2z5lKkoHbVXM9bY7h7HMvy84HuC9mgWga2Z95aBg36+M5rFbc+4T6Xs6pjF1AOiFd1eCceSOBh2wBvAwtJRU+sNw</vt:lpwstr>
  </property>
  <property fmtid="{D5CDD505-2E9C-101B-9397-08002B2CF9AE}" pid="143" name="x1ye=80">
    <vt:lpwstr>sacc6UDxRToTJaIg05RddfDAyiSLX9IMZACNr6VvD9TljQ/VtXgm4r/6Fh/Om5dNoXE+HeJNo9NLQeTMRrmpIRL5h2/BjT4K0+xU5IuRk42kpS3ECZKxSgZW62Tz439O7tl4dvvWPA1vR3X53/cLhwkplRcF4SUn6vgo6ycSeMJ2QHDlJqmrn0i4NwbsxhsTve+vPS22JPSKZV3bTIeyud5b3WTp+MmAnmnlxeveYI/w7/jUwi+q7Y5cvE82M4S</vt:lpwstr>
  </property>
  <property fmtid="{D5CDD505-2E9C-101B-9397-08002B2CF9AE}" pid="144" name="x1ye=81">
    <vt:lpwstr>fLtOufs5ByJlUa8vItRl73aZuA55BFfnbDEBBqzvgLMiYFknLtpBVYVPiynL4lT8DIz3x1/KxhswJdnXu2fNMIPb2ILsqDkI3yALeR7eDEDxBhQ5k0cQRAN2fan3rKk0RFb17xuWFEiNwcK++nnP9Gs0Kvr4EuT+j4bRBk11HUrD8lJ7j9yMM84houXbnSxqIJJTJ9qc+v6wLEMG+9tLe4KkK6qyZHwIZQhPWsLoqKcQHrQq9sstd/M5uINQpGb</vt:lpwstr>
  </property>
  <property fmtid="{D5CDD505-2E9C-101B-9397-08002B2CF9AE}" pid="145" name="x1ye=82">
    <vt:lpwstr>0CPfWobaX4poU/i7gW0ob+beH3HC9JWejiwD6fwFx/zbSqjYLOU8wsnDyTnemqhxblszuzpLRTULl03LtcQtvodroYMckZFHWPvYRln2UFnBEjs2DNvbt8Ehsz3Qfo4GJrKf/DMX2sSzM48XZedIm0iag0IF8sJaagBNeTo8gWH+WMGZxi6TL3jlzPWqwitYFC0AK6g5ZWg/qT+NawZ0cJX0glHTRGl2tfwd1vq/YoQT0wdFec+T2qUnxE2EiEu</vt:lpwstr>
  </property>
  <property fmtid="{D5CDD505-2E9C-101B-9397-08002B2CF9AE}" pid="146" name="x1ye=83">
    <vt:lpwstr>Jf3mf0Glh9ptm8yeGlrlYPS9FXZ9XTNgPcqc6zB1UpqUAlkyh0z8EWaQ7W6XLesChLRIy0qOYD/sKiBHqF4CS8vTeu6PmWQ0bJH5RZYm4nAPh/e8ziloyQ8+b2uHtu90W6k/oBpm0IETu5h+ftmqNR3rfiQ5MuHVJri2+8KT/0lu7xTLvnvzYl7Hay4J8w38fK6zTm2NbOa+OmfT9079yckm9peErp7yxW1uKtjwS5nX4EF/JnWA/cb35+ZxbZE</vt:lpwstr>
  </property>
  <property fmtid="{D5CDD505-2E9C-101B-9397-08002B2CF9AE}" pid="147" name="x1ye=84">
    <vt:lpwstr>8ZSUxmMiJZdeVGOSxWgc3hh6JF/86axvBFW560ogq6PDd//FtfI5gbmpQL9gmzAMeHVI6RzS46lfBJS+Ee3707dA/QKqwtCpszFdoXkZRVkD2kOb2B4X62of23TjrEmR7wFq6uJI4lLdTssVDF95+mRY7jz+CjQff8dyfy90jPrBI8fN6L8r1oTa5a/gL2F+gup6D4NmRhQniMooBGw1WT8iLTMd6/CywNCcXZr115L8An1of08AdF3OIzvUlwN</vt:lpwstr>
  </property>
  <property fmtid="{D5CDD505-2E9C-101B-9397-08002B2CF9AE}" pid="148" name="x1ye=85">
    <vt:lpwstr>K2u8aAKdcTnDbSN+KeSBDJfBYvDwuhIyvoLnB120EHeMPGbS1MH3J5i4Ju+lVr4+XLZBIdheFJWVzx5ydQTz4cq6Btej63zLikcoYTMN/p1LygePz21b3+1H1spMYwAE4YT72vv+S0HtXSRl4hhcRGS/JnlYun6Y9K2RBbvA6OWImWgnw6M579RRtECcWUgspTd4D8V59MHnkxYqc7piVUFtNr6Mbc8HL+sqe43cSeWuJlBpAaiv6MQtbB6OAiB</vt:lpwstr>
  </property>
  <property fmtid="{D5CDD505-2E9C-101B-9397-08002B2CF9AE}" pid="149" name="x1ye=86">
    <vt:lpwstr>USFmwci/K+xuKvE0DddId4hjJoxVWZwdLq23T7fMI/2BP2VvbUd6Nynjs0UZzmNQ99H5G7NNnDAKpwikAWWQKnCENKqVsGvWgS4HQKNBpvWiIaaasqXXTqqGRq2tOwIXfr4oP2YJyvPbj7i5mZBWx7kpL2GkuC2YtSlEbYiz5X0nNfFPoOhvUEOVXO054vvYysHxmOptDVv4yb73Ccqwu1DhO998SJkX1WobIgVI1okzHXayQrrYT54+Ep3gsiV</vt:lpwstr>
  </property>
  <property fmtid="{D5CDD505-2E9C-101B-9397-08002B2CF9AE}" pid="150" name="x1ye=87">
    <vt:lpwstr>yizXX4ytjaL/Fy+VqjurDZtazKME8WNZarLcsE6iEP8w8mblhTAemQ5gH7A9nHkjisMU+i4G/wEHU/cRliM0x5ym0+dcWy1vdPo48gJ7uua1mMV00ecA0hdfhfDeutHRWkvWc/KaXrqwLrQGG13SgZzl5TLKr89UMeowEZaujq067vkZE7SjYuhztKsu0QdUXxKTNvH4mTckLg9UniE3U0zHuk6kcz2cckk5cf/7A3QhbA92Nau3sVhkhmiwS/T</vt:lpwstr>
  </property>
  <property fmtid="{D5CDD505-2E9C-101B-9397-08002B2CF9AE}" pid="151" name="x1ye=88">
    <vt:lpwstr>EoZrdN9iRxZ6VjFK5qufGX9tF7is7WNPkClSnHybMxI1v++BM3sGDtEnhNdTaUWPk0KWlYNGy1f2bFTf2GZ+Fqm8YE0//xhKMTNspcBtQed0DzXx2gd/dXEyGyWwukCRTzD/YJoIYHL/+Rxijqdp1jbkFMyyuq27o59SMQzoTimkI0fbx3sFhJzyEmesr/TZhvsxvM2IRip2Rd+jms9sT4/QFv3GP2T7UHocS45055QvghFzNPjfyBnP/EOGRYg</vt:lpwstr>
  </property>
  <property fmtid="{D5CDD505-2E9C-101B-9397-08002B2CF9AE}" pid="152" name="x1ye=89">
    <vt:lpwstr>KjHbKbIHY72oTKx079uKHMvPjsA1onPpn8hPNsQ91oFe7uMLn1zsr9oMTzKrq8F3Jo/J3eTF6y6nQkoWRgyoNuZUcPme0UbsQmj7BF0utaMfPJad4C0E3F36+dK004KZDp1UBHgRJGAmE0ZVX7E3XFU2IIMUGS/McC2GwKqmEPUN9FAnXuyAc3vEI7DLmQKO9LMHqusMduoZ8TKJWa5x15m9E7uAL/EEfV/beRTePSdBlcIVlMSnP4vlv+Ho+Tn</vt:lpwstr>
  </property>
  <property fmtid="{D5CDD505-2E9C-101B-9397-08002B2CF9AE}" pid="153" name="x1ye=9">
    <vt:lpwstr>kim6NEYLcnEB++yvbWvxtGOU97WTuQQnN83NLKXhOhVgKlfPuItE2w7kHdhfynZqiGMDrujVcQzNwhGPA7BRVOnH693od0hjIRjraezGQ1dil0Q0SjbtrZNL3QPz+joa+XabARjRPI+/FAvHHeeMJnYPyzsG4aBR1YBJe/ekv4lhW7QPYs/h/QmDnTmMHOOlR2SZdcYfqVai6TQCT/Rz4MDH6wtbiiJ5jC+pGkZR7lX6wwv00I5o+DoNeGpCDmw</vt:lpwstr>
  </property>
  <property fmtid="{D5CDD505-2E9C-101B-9397-08002B2CF9AE}" pid="154" name="x1ye=90">
    <vt:lpwstr>BKVDyrwAI6XvSalpraiKMDGAFgLZ0O/+IQLS8cthAgDYbSVwqtOuD5n7zSUDPCvB4qtpuftL5ctNndRl1hp5rM4X350CwRpz2c0AvJpcexEsIUMprWNaglN6+sm7U2RjM5bXV8wfuroM6+kdxFu1L2qdovgDNIS18pc5gq4DLsy4N4pbdZSVIiZGo6kSODYBeqdEdAzbLkCo1ykqUxeLwk/BWy98f/BIBxaa4rCUjebrsvaWlMM4x/t6yy7i0Ow</vt:lpwstr>
  </property>
  <property fmtid="{D5CDD505-2E9C-101B-9397-08002B2CF9AE}" pid="155" name="x1ye=91">
    <vt:lpwstr>bIjLq7TLtUnVZLSUhHHlSC5HqTORQ5ryc/cSBFoT+a+wrO6BstwSmJ2YJ49b0AsRj1pN4WeEqlSRcHHWVoAY4ZuP1WJeS7+ORdg6oAvMT4DAvGRC/GQW5OYaU7QOsfD/DCDPufk3tXo0TNfkTLOfr0nGgsPa71esbmfhPuOuubdJGoex7oIJWL2TYb9WjI1l9O45A4+DCAZbgKcX8qGHPSb9S3BHxeu19RLP60tQ5+anbZkgaE1eXPOKq1YqEee</vt:lpwstr>
  </property>
  <property fmtid="{D5CDD505-2E9C-101B-9397-08002B2CF9AE}" pid="156" name="x1ye=92">
    <vt:lpwstr>7PkHY7EMuAO3l8N+T2dZZZY2uP2FHC3Ap1Yw2CNbCOqpNghU1KHrSdYmndJxcCFU6pgE3qsPnbyZWDx6RyPSTmJjxEoWtX/ue6OtL6oW+834qDknWob5sMLMQNy4wVCraeZ+z6f/wuUx8yWpwFJ1e7bKbMzg/y75qRJfXq0BaKfESL6Ar7SRsg9+CXodRshmE6tJxSB1pBmbzWirb03VFOUS9f04bgQbZbPbXCarZOtPE/aaIMi4TObo+Emv+BU</vt:lpwstr>
  </property>
  <property fmtid="{D5CDD505-2E9C-101B-9397-08002B2CF9AE}" pid="157" name="x1ye=93">
    <vt:lpwstr>Nnaq7Cmghchvnn+PEQk7t9uNizhbEVhYWy6aEk3wXENBhoEpNywRpP4gDmgkf2fkuw6I6cM/TYna5o79tmlLUH5gMHdZBnMQgte9Ba1H6fFHKpXh+QYxbDagO3PMyPh/MDuRqMmmN8HXRkrJ2NmvtrRGbZmG9VOctxmi0rOMfwSMMa+NPsGQcGxdwAoh4nQq9t/+WIU/2OTmxa3D3ctDPHhN1B+NMSN3r+zsiaaFr/FukZmEZWlw3OMqRoxGk/i</vt:lpwstr>
  </property>
  <property fmtid="{D5CDD505-2E9C-101B-9397-08002B2CF9AE}" pid="158" name="x1ye=94">
    <vt:lpwstr>sapmVXAQlKrcVEyfJTlRtwCtzoWfwtoynWzU0qkai0Ns64cQgu8R+QMtITDdUIpgRBRq2OzWs101g8uV8jJHiVCZ/+J6D+WB60RmfYND/fVRDJdpmwrZHjRGK1sRR1Y3OaBs95lEyKxjbBtUqhsN0VTLt6RJcmLEXWgHf76sp9c66ZL9I8Sc48nM0+Sg0DMlOdx7u22xcCz43ZtB8Pug4S3otNwEBiUx+Ufc/0ib5m91zyEbDT319cISho+c2BR</vt:lpwstr>
  </property>
  <property fmtid="{D5CDD505-2E9C-101B-9397-08002B2CF9AE}" pid="159" name="x1ye=95">
    <vt:lpwstr>4V3RcIkuUBYSnlZ+XJ8ZKBzAg1HX0/18N7GLS5NuBWJtgD3b23JMtW1lSoXx1XBxCFk/J9YfjV5gqK2dFVXZuQZr4Vv4uPyVMakBksX3AbJM4bAWh5Bn1zvjNlbY2F5KMVzWqyQlVwDInoeVffKR8C+KOzAqeWgh4dKoVhgj4XHI4u6jmApAfstozVIG+5GNTwiFhTXYeFRTp/D1AFb0KkI88/Na2X/g4lpOcsK7dfZTZtvw5kgsBSxyvzK8Qwm</vt:lpwstr>
  </property>
  <property fmtid="{D5CDD505-2E9C-101B-9397-08002B2CF9AE}" pid="160" name="x1ye=96">
    <vt:lpwstr>cvzd0U3bDJJY6Uq5KsEsyEVYosbIYD4PDd/c+XeRZ6V943SuIi0KEiaT2vLFc/JQzMFKCKTYGLiS6ueN/wJ/fwOKpAAe2j7FDeOn0EnEWDCfez9mpSicYZQ/Wf/4zsWY0kFFleyga2191pL6nTL9K+3JKVN4ds6AYByw7kT8CuzQzzs37zH5l8bZ6Bre26F+oraMR7Qfpv354NOnXmrySZuEu4clnExKh56v5Gs5Xx8hpiwcCcizrtLCrFsZGX1</vt:lpwstr>
  </property>
  <property fmtid="{D5CDD505-2E9C-101B-9397-08002B2CF9AE}" pid="161" name="x1ye=97">
    <vt:lpwstr>YBkx/Fahrl+gn8PvmkfYmQAk4VLBkRxHAwwr75oM7298MuGIW22PGTs6b58+pv7PXnkXI4FWFYljKNN1d6kQEjSB1qsJY7SBNJXzLjlDvR5JE+zNkGQqXOF5ITPicnxgx4/lsOWOcn8vJ5NBYGXqX1cZxeFkeHBIDZdQPgmwuONX0hVB0F5Mi5ZqrVSMlUAJMYPUD3ohUFdKZS2lzI1Not0pb3Det0I0PvfBUvruqBtnrBDuKnYwDKFGiKi7W9Y</vt:lpwstr>
  </property>
  <property fmtid="{D5CDD505-2E9C-101B-9397-08002B2CF9AE}" pid="162" name="x1ye=98">
    <vt:lpwstr>CgRRZISy9a59Crjd10Yjwp7DWUTffnrhmwKy7eyB/hKeB66tdXB25JWkL+5GPte2jVd3KeDcK+hDKNmS071eAuxUyPOCHBIKKj8LE76U5CwbNrDwwaH4wd+URSwmJoP32A8y5AkGaQDUI1YkzFzWPtCY7pQeeH5H6wQ18B5FqRAfZ5oviGUgKwHmlrFtw6vaUMrPbVZ+1zZG3hq6OhsjWXbKDbAzeGqHFLSqsDCaMqzo0UZnvlgtTHVyasG84ma</vt:lpwstr>
  </property>
  <property fmtid="{D5CDD505-2E9C-101B-9397-08002B2CF9AE}" pid="163" name="x1ye=99">
    <vt:lpwstr>tWegQD6xPksMxxKQZEGffrS135AhzQLxTbj2n7y8ibtRRyh2nHYRZQOCmTH/qtrOnVW6k24yIaHl8RSe4KQlpf2eggE1Tco2yg/02iFFMr3699qSnhaeUsWqadikDH/1eyp8vpxgcg5ptMKjF/LMvirTA5a6BLjQ9PwriBi8NsZZo5cUWDLFhNKqeEedg3Ghb1l7MxNNinxNu7E3GNCeNdSwGE2Uyprgt21n5m+RgOEcGI/chF0lR97AviQW4Cx</vt:lpwstr>
  </property>
</Properties>
</file>